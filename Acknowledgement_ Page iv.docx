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48" w:rsidRPr="00A5066E" w:rsidRDefault="00B46E48" w:rsidP="00B46E48">
      <w:pPr>
        <w:spacing w:before="7" w:line="440" w:lineRule="exact"/>
        <w:ind w:left="2558"/>
        <w:rPr>
          <w:sz w:val="36"/>
          <w:szCs w:val="40"/>
        </w:rPr>
      </w:pPr>
      <w:r w:rsidRPr="00A5066E">
        <w:rPr>
          <w:b/>
          <w:position w:val="-1"/>
          <w:sz w:val="36"/>
          <w:szCs w:val="40"/>
        </w:rPr>
        <w:t>AC</w:t>
      </w:r>
      <w:r w:rsidRPr="00A5066E">
        <w:rPr>
          <w:b/>
          <w:spacing w:val="2"/>
          <w:position w:val="-1"/>
          <w:sz w:val="36"/>
          <w:szCs w:val="40"/>
        </w:rPr>
        <w:t>K</w:t>
      </w:r>
      <w:r w:rsidRPr="00A5066E">
        <w:rPr>
          <w:b/>
          <w:position w:val="-1"/>
          <w:sz w:val="36"/>
          <w:szCs w:val="40"/>
        </w:rPr>
        <w:t>N</w:t>
      </w:r>
      <w:r w:rsidRPr="00A5066E">
        <w:rPr>
          <w:b/>
          <w:spacing w:val="2"/>
          <w:position w:val="-1"/>
          <w:sz w:val="36"/>
          <w:szCs w:val="40"/>
        </w:rPr>
        <w:t>O</w:t>
      </w:r>
      <w:r w:rsidRPr="00A5066E">
        <w:rPr>
          <w:b/>
          <w:position w:val="-1"/>
          <w:sz w:val="36"/>
          <w:szCs w:val="40"/>
        </w:rPr>
        <w:t>W</w:t>
      </w:r>
      <w:r w:rsidRPr="00A5066E">
        <w:rPr>
          <w:b/>
          <w:spacing w:val="3"/>
          <w:position w:val="-1"/>
          <w:sz w:val="36"/>
          <w:szCs w:val="40"/>
        </w:rPr>
        <w:t>L</w:t>
      </w:r>
      <w:r w:rsidRPr="00A5066E">
        <w:rPr>
          <w:b/>
          <w:spacing w:val="-2"/>
          <w:position w:val="-1"/>
          <w:sz w:val="36"/>
          <w:szCs w:val="40"/>
        </w:rPr>
        <w:t>E</w:t>
      </w:r>
      <w:r w:rsidRPr="00A5066E">
        <w:rPr>
          <w:b/>
          <w:spacing w:val="5"/>
          <w:position w:val="-1"/>
          <w:sz w:val="36"/>
          <w:szCs w:val="40"/>
        </w:rPr>
        <w:t>D</w:t>
      </w:r>
      <w:r w:rsidRPr="00A5066E">
        <w:rPr>
          <w:b/>
          <w:spacing w:val="-2"/>
          <w:position w:val="-1"/>
          <w:sz w:val="36"/>
          <w:szCs w:val="40"/>
        </w:rPr>
        <w:t>GE</w:t>
      </w:r>
      <w:r w:rsidRPr="00A5066E">
        <w:rPr>
          <w:b/>
          <w:spacing w:val="8"/>
          <w:position w:val="-1"/>
          <w:sz w:val="36"/>
          <w:szCs w:val="40"/>
        </w:rPr>
        <w:t>M</w:t>
      </w:r>
      <w:r w:rsidRPr="00A5066E">
        <w:rPr>
          <w:b/>
          <w:spacing w:val="-2"/>
          <w:position w:val="-1"/>
          <w:sz w:val="36"/>
          <w:szCs w:val="40"/>
        </w:rPr>
        <w:t>E</w:t>
      </w:r>
      <w:r w:rsidRPr="00A5066E">
        <w:rPr>
          <w:b/>
          <w:position w:val="-1"/>
          <w:sz w:val="36"/>
          <w:szCs w:val="40"/>
        </w:rPr>
        <w:t>NT</w:t>
      </w: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before="6" w:line="220" w:lineRule="exact"/>
        <w:rPr>
          <w:sz w:val="22"/>
          <w:szCs w:val="22"/>
        </w:rPr>
      </w:pPr>
    </w:p>
    <w:p w:rsidR="00B46E48" w:rsidRPr="00A5066E" w:rsidRDefault="00B46E48" w:rsidP="00B46E48">
      <w:pPr>
        <w:spacing w:before="29" w:line="275" w:lineRule="auto"/>
        <w:ind w:left="100" w:right="251" w:firstLine="720"/>
        <w:jc w:val="both"/>
        <w:rPr>
          <w:sz w:val="24"/>
          <w:szCs w:val="24"/>
        </w:rPr>
      </w:pPr>
      <w:r w:rsidRPr="00A5066E">
        <w:rPr>
          <w:spacing w:val="2"/>
          <w:sz w:val="24"/>
          <w:szCs w:val="24"/>
        </w:rPr>
        <w:t>I</w:t>
      </w:r>
      <w:r w:rsidRPr="00A5066E">
        <w:rPr>
          <w:sz w:val="24"/>
          <w:szCs w:val="24"/>
        </w:rPr>
        <w:t>t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12"/>
          <w:sz w:val="24"/>
          <w:szCs w:val="24"/>
        </w:rPr>
        <w:t xml:space="preserve"> </w:t>
      </w:r>
      <w:r w:rsidRPr="00A5066E">
        <w:rPr>
          <w:sz w:val="24"/>
          <w:szCs w:val="24"/>
        </w:rPr>
        <w:t>my 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ud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v</w:t>
      </w:r>
      <w:r w:rsidRPr="00A5066E">
        <w:rPr>
          <w:spacing w:val="-4"/>
          <w:sz w:val="24"/>
          <w:szCs w:val="24"/>
        </w:rPr>
        <w:t>il</w:t>
      </w:r>
      <w:r w:rsidRPr="00A5066E">
        <w:rPr>
          <w:spacing w:val="4"/>
          <w:sz w:val="24"/>
          <w:szCs w:val="24"/>
        </w:rPr>
        <w:t>e</w:t>
      </w:r>
      <w:r w:rsidRPr="00A5066E">
        <w:rPr>
          <w:sz w:val="24"/>
          <w:szCs w:val="24"/>
        </w:rPr>
        <w:t>ge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o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x</w:t>
      </w:r>
      <w:r w:rsidRPr="00A5066E">
        <w:rPr>
          <w:sz w:val="24"/>
          <w:szCs w:val="24"/>
        </w:rPr>
        <w:t>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s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z w:val="24"/>
          <w:szCs w:val="24"/>
        </w:rPr>
        <w:t>my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und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z w:val="24"/>
          <w:szCs w:val="24"/>
        </w:rPr>
        <w:t>g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ude</w:t>
      </w:r>
      <w:r w:rsidRPr="00A5066E">
        <w:rPr>
          <w:spacing w:val="3"/>
          <w:sz w:val="24"/>
          <w:szCs w:val="24"/>
        </w:rPr>
        <w:t xml:space="preserve"> </w:t>
      </w:r>
      <w:r w:rsidRPr="00A5066E">
        <w:rPr>
          <w:sz w:val="24"/>
          <w:szCs w:val="24"/>
        </w:rPr>
        <w:t>to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e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>g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t</w:t>
      </w:r>
      <w:r w:rsidRPr="00A5066E">
        <w:rPr>
          <w:spacing w:val="14"/>
          <w:sz w:val="24"/>
          <w:szCs w:val="24"/>
        </w:rPr>
        <w:t xml:space="preserve"> </w:t>
      </w:r>
      <w:r w:rsidRPr="00A5066E">
        <w:rPr>
          <w:spacing w:val="10"/>
          <w:sz w:val="24"/>
          <w:szCs w:val="24"/>
        </w:rPr>
        <w:t>o</w:t>
      </w:r>
      <w:r w:rsidRPr="00A5066E">
        <w:rPr>
          <w:sz w:val="24"/>
          <w:szCs w:val="24"/>
        </w:rPr>
        <w:t>f N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>l</w:t>
      </w:r>
      <w:r w:rsidRPr="00A5066E">
        <w:rPr>
          <w:spacing w:val="-6"/>
          <w:sz w:val="24"/>
          <w:szCs w:val="24"/>
        </w:rPr>
        <w:t xml:space="preserve"> </w:t>
      </w:r>
      <w:r w:rsidRPr="00A5066E">
        <w:rPr>
          <w:spacing w:val="6"/>
          <w:sz w:val="24"/>
          <w:szCs w:val="24"/>
        </w:rPr>
        <w:t>I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e</w:t>
      </w:r>
      <w:r w:rsidRPr="00A5066E">
        <w:rPr>
          <w:spacing w:val="-1"/>
          <w:sz w:val="24"/>
          <w:szCs w:val="24"/>
        </w:rPr>
        <w:t xml:space="preserve"> </w:t>
      </w:r>
      <w:r w:rsidRPr="00A5066E">
        <w:rPr>
          <w:sz w:val="24"/>
          <w:szCs w:val="24"/>
        </w:rPr>
        <w:t>of</w:t>
      </w:r>
      <w:r w:rsidRPr="00A5066E">
        <w:rPr>
          <w:spacing w:val="-8"/>
          <w:sz w:val="24"/>
          <w:szCs w:val="24"/>
        </w:rPr>
        <w:t xml:space="preserve"> </w:t>
      </w:r>
      <w:r w:rsidRPr="00A5066E">
        <w:rPr>
          <w:spacing w:val="2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ec</w:t>
      </w:r>
      <w:r w:rsidRPr="00A5066E">
        <w:rPr>
          <w:sz w:val="24"/>
          <w:szCs w:val="24"/>
        </w:rPr>
        <w:t>h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10"/>
          <w:sz w:val="24"/>
          <w:szCs w:val="24"/>
        </w:rPr>
        <w:t>o</w:t>
      </w:r>
      <w:r w:rsidRPr="00A5066E">
        <w:rPr>
          <w:spacing w:val="-9"/>
          <w:sz w:val="24"/>
          <w:szCs w:val="24"/>
        </w:rPr>
        <w:t>l</w:t>
      </w:r>
      <w:r w:rsidRPr="00A5066E">
        <w:rPr>
          <w:spacing w:val="5"/>
          <w:sz w:val="24"/>
          <w:szCs w:val="24"/>
        </w:rPr>
        <w:t>og</w:t>
      </w:r>
      <w:r w:rsidRPr="00A5066E">
        <w:rPr>
          <w:sz w:val="24"/>
          <w:szCs w:val="24"/>
        </w:rPr>
        <w:t>y</w:t>
      </w:r>
      <w:r w:rsidRPr="00A5066E">
        <w:rPr>
          <w:spacing w:val="-17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 xml:space="preserve">d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eac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s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10"/>
          <w:sz w:val="24"/>
          <w:szCs w:val="24"/>
        </w:rPr>
        <w:t>o</w:t>
      </w:r>
      <w:r w:rsidRPr="00A5066E">
        <w:rPr>
          <w:sz w:val="24"/>
          <w:szCs w:val="24"/>
        </w:rPr>
        <w:t>f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e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r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-3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d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ng</w:t>
      </w:r>
      <w:r w:rsidRPr="00A5066E">
        <w:rPr>
          <w:spacing w:val="-1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z w:val="24"/>
          <w:szCs w:val="24"/>
        </w:rPr>
        <w:t>e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10"/>
          <w:sz w:val="24"/>
          <w:szCs w:val="24"/>
        </w:rPr>
        <w:t>t</w:t>
      </w:r>
      <w:r w:rsidRPr="00A5066E">
        <w:rPr>
          <w:sz w:val="24"/>
          <w:szCs w:val="24"/>
        </w:rPr>
        <w:t>h</w:t>
      </w:r>
      <w:r w:rsidRPr="00A5066E">
        <w:rPr>
          <w:spacing w:val="-5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p</w:t>
      </w:r>
      <w:r w:rsidRPr="00A5066E">
        <w:rPr>
          <w:spacing w:val="-5"/>
          <w:sz w:val="24"/>
          <w:szCs w:val="24"/>
        </w:rPr>
        <w:t>p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3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un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15"/>
          <w:sz w:val="24"/>
          <w:szCs w:val="24"/>
        </w:rPr>
        <w:t>t</w:t>
      </w:r>
      <w:r w:rsidRPr="00A5066E">
        <w:rPr>
          <w:sz w:val="24"/>
          <w:szCs w:val="24"/>
        </w:rPr>
        <w:t>y to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l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x</w:t>
      </w:r>
      <w:r w:rsidRPr="00A5066E">
        <w:rPr>
          <w:spacing w:val="4"/>
          <w:sz w:val="24"/>
          <w:szCs w:val="24"/>
        </w:rPr>
        <w:t>ce</w:t>
      </w:r>
      <w:r w:rsidRPr="00A5066E">
        <w:rPr>
          <w:spacing w:val="-4"/>
          <w:sz w:val="24"/>
          <w:szCs w:val="24"/>
        </w:rPr>
        <w:t>ll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t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4"/>
          <w:sz w:val="24"/>
          <w:szCs w:val="24"/>
        </w:rPr>
        <w:t>c</w:t>
      </w:r>
      <w:r w:rsidRPr="00A5066E">
        <w:rPr>
          <w:sz w:val="24"/>
          <w:szCs w:val="24"/>
        </w:rPr>
        <w:t>il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s</w:t>
      </w:r>
      <w:r w:rsidRPr="00A5066E">
        <w:rPr>
          <w:spacing w:val="-2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3"/>
          <w:sz w:val="24"/>
          <w:szCs w:val="24"/>
        </w:rPr>
        <w:t>f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u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6"/>
          <w:sz w:val="24"/>
          <w:szCs w:val="24"/>
        </w:rPr>
        <w:t>e</w:t>
      </w:r>
      <w:r w:rsidRPr="00A5066E">
        <w:rPr>
          <w:sz w:val="24"/>
          <w:szCs w:val="24"/>
        </w:rPr>
        <w:t>.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k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9"/>
          <w:sz w:val="24"/>
          <w:szCs w:val="24"/>
        </w:rPr>
        <w:t>l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dge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4"/>
          <w:sz w:val="24"/>
          <w:szCs w:val="24"/>
        </w:rPr>
        <w:t>l</w:t>
      </w:r>
      <w:r w:rsidRPr="00A5066E">
        <w:rPr>
          <w:sz w:val="24"/>
          <w:szCs w:val="24"/>
        </w:rPr>
        <w:t>u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s</w:t>
      </w:r>
      <w:r w:rsidRPr="00A5066E">
        <w:rPr>
          <w:spacing w:val="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u</w:t>
      </w:r>
      <w:r w:rsidRPr="00A5066E">
        <w:rPr>
          <w:spacing w:val="-4"/>
          <w:sz w:val="24"/>
          <w:szCs w:val="24"/>
        </w:rPr>
        <w:t>l</w:t>
      </w:r>
      <w:r w:rsidRPr="00A5066E">
        <w:rPr>
          <w:spacing w:val="-1"/>
          <w:sz w:val="24"/>
          <w:szCs w:val="24"/>
        </w:rPr>
        <w:t>ca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 xml:space="preserve">d 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v</w:t>
      </w:r>
      <w:r w:rsidRPr="00A5066E">
        <w:rPr>
          <w:sz w:val="24"/>
          <w:szCs w:val="24"/>
        </w:rPr>
        <w:t>e 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ve</w:t>
      </w:r>
      <w:r w:rsidRPr="00A5066E">
        <w:rPr>
          <w:sz w:val="24"/>
          <w:szCs w:val="24"/>
        </w:rPr>
        <w:t>d to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b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f</w:t>
      </w:r>
      <w:r w:rsidRPr="00A5066E">
        <w:rPr>
          <w:spacing w:val="-2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m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4"/>
          <w:sz w:val="24"/>
          <w:szCs w:val="24"/>
        </w:rPr>
        <w:t>e</w:t>
      </w:r>
      <w:r w:rsidRPr="00A5066E">
        <w:rPr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 xml:space="preserve">e 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4"/>
          <w:sz w:val="24"/>
          <w:szCs w:val="24"/>
        </w:rPr>
        <w:t>l</w:t>
      </w:r>
      <w:r w:rsidRPr="00A5066E">
        <w:rPr>
          <w:sz w:val="24"/>
          <w:szCs w:val="24"/>
        </w:rPr>
        <w:t xml:space="preserve">p 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>t</w:t>
      </w:r>
      <w:r w:rsidRPr="00A5066E">
        <w:rPr>
          <w:spacing w:val="3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6"/>
          <w:sz w:val="24"/>
          <w:szCs w:val="24"/>
        </w:rPr>
        <w:t>r</w:t>
      </w:r>
      <w:r w:rsidRPr="00A5066E">
        <w:rPr>
          <w:sz w:val="24"/>
          <w:szCs w:val="24"/>
        </w:rPr>
        <w:t>y</w:t>
      </w:r>
      <w:r w:rsidRPr="00A5066E">
        <w:rPr>
          <w:spacing w:val="-5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3"/>
          <w:sz w:val="24"/>
          <w:szCs w:val="24"/>
        </w:rPr>
        <w:t>r</w:t>
      </w:r>
      <w:r w:rsidRPr="00A5066E">
        <w:rPr>
          <w:sz w:val="24"/>
          <w:szCs w:val="24"/>
        </w:rPr>
        <w:t>t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f</w:t>
      </w:r>
      <w:r w:rsidRPr="00A5066E">
        <w:rPr>
          <w:spacing w:val="-2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z w:val="24"/>
          <w:szCs w:val="24"/>
        </w:rPr>
        <w:t>y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ca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.</w:t>
      </w:r>
    </w:p>
    <w:p w:rsidR="00B46E48" w:rsidRPr="00A5066E" w:rsidRDefault="00B46E48" w:rsidP="00B46E48">
      <w:pPr>
        <w:spacing w:before="3" w:line="200" w:lineRule="exact"/>
        <w:rPr>
          <w:sz w:val="24"/>
          <w:szCs w:val="24"/>
        </w:rPr>
      </w:pPr>
    </w:p>
    <w:p w:rsidR="00B46E48" w:rsidRPr="00A5066E" w:rsidRDefault="00B46E48" w:rsidP="00B46E48">
      <w:pPr>
        <w:spacing w:line="275" w:lineRule="auto"/>
        <w:ind w:left="100" w:right="257" w:firstLine="720"/>
        <w:jc w:val="both"/>
        <w:rPr>
          <w:sz w:val="24"/>
          <w:szCs w:val="24"/>
        </w:rPr>
      </w:pPr>
      <w:r w:rsidRPr="00A5066E">
        <w:rPr>
          <w:sz w:val="24"/>
          <w:szCs w:val="24"/>
        </w:rPr>
        <w:t>I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w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</w:t>
      </w:r>
      <w:r w:rsidRPr="00A5066E">
        <w:rPr>
          <w:spacing w:val="-9"/>
          <w:sz w:val="24"/>
          <w:szCs w:val="24"/>
        </w:rPr>
        <w:t>l</w:t>
      </w:r>
      <w:r w:rsidRPr="00A5066E">
        <w:rPr>
          <w:sz w:val="24"/>
          <w:szCs w:val="24"/>
        </w:rPr>
        <w:t>d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li</w:t>
      </w:r>
      <w:r w:rsidRPr="00A5066E">
        <w:rPr>
          <w:spacing w:val="5"/>
          <w:sz w:val="24"/>
          <w:szCs w:val="24"/>
        </w:rPr>
        <w:t>k</w:t>
      </w:r>
      <w:r w:rsidRPr="00A5066E">
        <w:rPr>
          <w:sz w:val="24"/>
          <w:szCs w:val="24"/>
        </w:rPr>
        <w:t>e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z w:val="24"/>
          <w:szCs w:val="24"/>
        </w:rPr>
        <w:t>to</w:t>
      </w:r>
      <w:r w:rsidRPr="00A5066E">
        <w:rPr>
          <w:spacing w:val="1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k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b/>
          <w:sz w:val="24"/>
          <w:szCs w:val="24"/>
        </w:rPr>
        <w:t>Naga</w:t>
      </w:r>
      <w:r w:rsidRPr="00A5066E">
        <w:rPr>
          <w:b/>
          <w:spacing w:val="-1"/>
          <w:sz w:val="24"/>
          <w:szCs w:val="24"/>
        </w:rPr>
        <w:t>rr</w:t>
      </w:r>
      <w:r w:rsidRPr="00A5066E">
        <w:rPr>
          <w:b/>
          <w:sz w:val="24"/>
          <w:szCs w:val="24"/>
        </w:rPr>
        <w:t>o</w:t>
      </w:r>
      <w:r w:rsidRPr="00A5066E">
        <w:rPr>
          <w:b/>
          <w:spacing w:val="9"/>
          <w:sz w:val="24"/>
          <w:szCs w:val="24"/>
        </w:rPr>
        <w:t xml:space="preserve"> </w:t>
      </w:r>
      <w:r w:rsidRPr="00A5066E">
        <w:rPr>
          <w:b/>
          <w:spacing w:val="1"/>
          <w:sz w:val="24"/>
          <w:szCs w:val="24"/>
        </w:rPr>
        <w:t>S</w:t>
      </w:r>
      <w:r w:rsidRPr="00A5066E">
        <w:rPr>
          <w:b/>
          <w:sz w:val="24"/>
          <w:szCs w:val="24"/>
        </w:rPr>
        <w:t>o</w:t>
      </w:r>
      <w:r w:rsidRPr="00A5066E">
        <w:rPr>
          <w:b/>
          <w:spacing w:val="-3"/>
          <w:sz w:val="24"/>
          <w:szCs w:val="24"/>
        </w:rPr>
        <w:t>f</w:t>
      </w:r>
      <w:r w:rsidRPr="00A5066E">
        <w:rPr>
          <w:b/>
          <w:spacing w:val="2"/>
          <w:sz w:val="24"/>
          <w:szCs w:val="24"/>
        </w:rPr>
        <w:t>t</w:t>
      </w:r>
      <w:r w:rsidRPr="00A5066E">
        <w:rPr>
          <w:b/>
          <w:sz w:val="24"/>
          <w:szCs w:val="24"/>
        </w:rPr>
        <w:t>wa</w:t>
      </w:r>
      <w:r w:rsidRPr="00A5066E">
        <w:rPr>
          <w:b/>
          <w:spacing w:val="-1"/>
          <w:sz w:val="24"/>
          <w:szCs w:val="24"/>
        </w:rPr>
        <w:t>r</w:t>
      </w:r>
      <w:r w:rsidRPr="00A5066E">
        <w:rPr>
          <w:b/>
          <w:sz w:val="24"/>
          <w:szCs w:val="24"/>
        </w:rPr>
        <w:t>e</w:t>
      </w:r>
      <w:r w:rsidRPr="00A5066E">
        <w:rPr>
          <w:b/>
          <w:spacing w:val="5"/>
          <w:sz w:val="24"/>
          <w:szCs w:val="24"/>
        </w:rPr>
        <w:t xml:space="preserve"> </w:t>
      </w:r>
      <w:r w:rsidRPr="00A5066E">
        <w:rPr>
          <w:b/>
          <w:spacing w:val="-2"/>
          <w:sz w:val="24"/>
          <w:szCs w:val="24"/>
        </w:rPr>
        <w:t>P</w:t>
      </w:r>
      <w:r w:rsidRPr="00A5066E">
        <w:rPr>
          <w:b/>
          <w:sz w:val="24"/>
          <w:szCs w:val="24"/>
        </w:rPr>
        <w:t>v</w:t>
      </w:r>
      <w:r w:rsidRPr="00A5066E">
        <w:rPr>
          <w:b/>
          <w:spacing w:val="2"/>
          <w:sz w:val="24"/>
          <w:szCs w:val="24"/>
        </w:rPr>
        <w:t>t</w:t>
      </w:r>
      <w:r w:rsidRPr="00A5066E">
        <w:rPr>
          <w:b/>
          <w:sz w:val="24"/>
          <w:szCs w:val="24"/>
        </w:rPr>
        <w:t>.</w:t>
      </w:r>
      <w:r w:rsidRPr="00A5066E">
        <w:rPr>
          <w:b/>
          <w:spacing w:val="11"/>
          <w:sz w:val="24"/>
          <w:szCs w:val="24"/>
        </w:rPr>
        <w:t xml:space="preserve"> </w:t>
      </w:r>
      <w:r w:rsidRPr="00A5066E">
        <w:rPr>
          <w:b/>
          <w:spacing w:val="-1"/>
          <w:sz w:val="24"/>
          <w:szCs w:val="24"/>
        </w:rPr>
        <w:t>L</w:t>
      </w:r>
      <w:r w:rsidRPr="00A5066E">
        <w:rPr>
          <w:b/>
          <w:spacing w:val="2"/>
          <w:sz w:val="24"/>
          <w:szCs w:val="24"/>
        </w:rPr>
        <w:t>t</w:t>
      </w:r>
      <w:r w:rsidRPr="00A5066E">
        <w:rPr>
          <w:b/>
          <w:spacing w:val="-4"/>
          <w:sz w:val="24"/>
          <w:szCs w:val="24"/>
        </w:rPr>
        <w:t>d</w:t>
      </w:r>
      <w:r w:rsidRPr="00A5066E">
        <w:rPr>
          <w:b/>
          <w:sz w:val="24"/>
          <w:szCs w:val="24"/>
        </w:rPr>
        <w:t>.</w:t>
      </w:r>
      <w:r w:rsidRPr="00A5066E">
        <w:rPr>
          <w:b/>
          <w:spacing w:val="10"/>
          <w:sz w:val="24"/>
          <w:szCs w:val="24"/>
        </w:rPr>
        <w:t xml:space="preserve"> 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r</w:t>
      </w:r>
      <w:r w:rsidRPr="00A5066E">
        <w:rPr>
          <w:spacing w:val="11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p</w:t>
      </w:r>
      <w:r w:rsidRPr="00A5066E">
        <w:rPr>
          <w:spacing w:val="-3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v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d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ng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z w:val="24"/>
          <w:szCs w:val="24"/>
        </w:rPr>
        <w:t>e</w:t>
      </w:r>
      <w:r w:rsidRPr="00A5066E">
        <w:rPr>
          <w:spacing w:val="11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 xml:space="preserve"> a</w:t>
      </w:r>
      <w:r w:rsidRPr="00A5066E">
        <w:rPr>
          <w:sz w:val="24"/>
          <w:szCs w:val="24"/>
        </w:rPr>
        <w:t>n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p</w:t>
      </w:r>
      <w:r w:rsidRPr="00A5066E">
        <w:rPr>
          <w:spacing w:val="-5"/>
          <w:sz w:val="24"/>
          <w:szCs w:val="24"/>
        </w:rPr>
        <w:t>p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3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un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10"/>
          <w:sz w:val="24"/>
          <w:szCs w:val="24"/>
        </w:rPr>
        <w:t>t</w:t>
      </w:r>
      <w:r w:rsidRPr="00A5066E">
        <w:rPr>
          <w:sz w:val="24"/>
          <w:szCs w:val="24"/>
        </w:rPr>
        <w:t>y</w:t>
      </w:r>
      <w:r w:rsidRPr="00A5066E">
        <w:rPr>
          <w:spacing w:val="-4"/>
          <w:sz w:val="24"/>
          <w:szCs w:val="24"/>
        </w:rPr>
        <w:t xml:space="preserve"> </w:t>
      </w:r>
      <w:r w:rsidRPr="00A5066E">
        <w:rPr>
          <w:sz w:val="24"/>
          <w:szCs w:val="24"/>
        </w:rPr>
        <w:t>to pu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ue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z w:val="24"/>
          <w:szCs w:val="24"/>
        </w:rPr>
        <w:t>y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ndu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 xml:space="preserve">l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ng,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>s</w:t>
      </w:r>
      <w:r w:rsidRPr="00A5066E">
        <w:rPr>
          <w:spacing w:val="15"/>
          <w:sz w:val="24"/>
          <w:szCs w:val="24"/>
        </w:rPr>
        <w:t xml:space="preserve"> </w:t>
      </w:r>
      <w:r w:rsidRPr="00A5066E">
        <w:rPr>
          <w:spacing w:val="-9"/>
          <w:sz w:val="24"/>
          <w:szCs w:val="24"/>
        </w:rPr>
        <w:t>i</w:t>
      </w:r>
      <w:r w:rsidRPr="00A5066E">
        <w:rPr>
          <w:sz w:val="24"/>
          <w:szCs w:val="24"/>
        </w:rPr>
        <w:t>t</w:t>
      </w:r>
      <w:r w:rsidRPr="00A5066E">
        <w:rPr>
          <w:spacing w:val="2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>n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im</w:t>
      </w:r>
      <w:r w:rsidRPr="00A5066E">
        <w:rPr>
          <w:sz w:val="24"/>
          <w:szCs w:val="24"/>
        </w:rPr>
        <w:t>p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6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t</w:t>
      </w:r>
      <w:r w:rsidRPr="00A5066E">
        <w:rPr>
          <w:spacing w:val="15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3"/>
          <w:sz w:val="24"/>
          <w:szCs w:val="24"/>
        </w:rPr>
        <w:t>r</w:t>
      </w:r>
      <w:r w:rsidRPr="00A5066E">
        <w:rPr>
          <w:sz w:val="24"/>
          <w:szCs w:val="24"/>
        </w:rPr>
        <w:t>t</w:t>
      </w:r>
      <w:r w:rsidRPr="00A5066E">
        <w:rPr>
          <w:spacing w:val="14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f</w:t>
      </w:r>
      <w:r w:rsidRPr="00A5066E">
        <w:rPr>
          <w:spacing w:val="4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2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M</w:t>
      </w:r>
      <w:r w:rsidRPr="00A5066E">
        <w:rPr>
          <w:spacing w:val="3"/>
          <w:sz w:val="24"/>
          <w:szCs w:val="24"/>
        </w:rPr>
        <w:t>C</w:t>
      </w:r>
      <w:r w:rsidRPr="00A5066E">
        <w:rPr>
          <w:sz w:val="24"/>
          <w:szCs w:val="24"/>
        </w:rPr>
        <w:t>A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e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16"/>
          <w:sz w:val="24"/>
          <w:szCs w:val="24"/>
        </w:rPr>
        <w:t xml:space="preserve"> </w:t>
      </w:r>
      <w:r w:rsidRPr="00A5066E">
        <w:rPr>
          <w:spacing w:val="-9"/>
          <w:sz w:val="24"/>
          <w:szCs w:val="24"/>
        </w:rPr>
        <w:t>i</w:t>
      </w:r>
      <w:r w:rsidRPr="00A5066E">
        <w:rPr>
          <w:sz w:val="24"/>
          <w:szCs w:val="24"/>
        </w:rPr>
        <w:t>t</w:t>
      </w:r>
      <w:r w:rsidRPr="00A5066E">
        <w:rPr>
          <w:spacing w:val="23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2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e</w:t>
      </w:r>
      <w:r w:rsidRPr="00A5066E">
        <w:rPr>
          <w:spacing w:val="1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 xml:space="preserve">t 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x</w:t>
      </w:r>
      <w:r w:rsidRPr="00A5066E">
        <w:rPr>
          <w:sz w:val="24"/>
          <w:szCs w:val="24"/>
        </w:rPr>
        <w:t>p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s</w:t>
      </w:r>
      <w:r w:rsidRPr="00A5066E">
        <w:rPr>
          <w:spacing w:val="57"/>
          <w:sz w:val="24"/>
          <w:szCs w:val="24"/>
        </w:rPr>
        <w:t xml:space="preserve"> </w:t>
      </w:r>
      <w:r w:rsidRPr="00A5066E">
        <w:rPr>
          <w:spacing w:val="-9"/>
          <w:sz w:val="24"/>
          <w:szCs w:val="24"/>
        </w:rPr>
        <w:t>y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</w:t>
      </w:r>
      <w:r w:rsidRPr="00A5066E">
        <w:rPr>
          <w:spacing w:val="56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o</w:t>
      </w:r>
      <w:r w:rsidRPr="00A5066E">
        <w:rPr>
          <w:spacing w:val="53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 xml:space="preserve">e </w:t>
      </w:r>
      <w:r w:rsidRPr="00A5066E">
        <w:rPr>
          <w:spacing w:val="2"/>
          <w:sz w:val="24"/>
          <w:szCs w:val="24"/>
        </w:rPr>
        <w:t>industry</w:t>
      </w:r>
      <w:r w:rsidRPr="00A5066E">
        <w:rPr>
          <w:spacing w:val="44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ds</w:t>
      </w:r>
      <w:r w:rsidRPr="00A5066E">
        <w:rPr>
          <w:spacing w:val="52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 xml:space="preserve">d </w:t>
      </w:r>
      <w:r w:rsidRPr="00A5066E">
        <w:rPr>
          <w:spacing w:val="2"/>
          <w:sz w:val="24"/>
          <w:szCs w:val="24"/>
        </w:rPr>
        <w:t>makes</w:t>
      </w:r>
      <w:r w:rsidRPr="00A5066E">
        <w:rPr>
          <w:sz w:val="24"/>
          <w:szCs w:val="24"/>
        </w:rPr>
        <w:t xml:space="preserve"> you</w:t>
      </w:r>
      <w:r w:rsidRPr="00A5066E">
        <w:rPr>
          <w:spacing w:val="56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>d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 xml:space="preserve">pt </w:t>
      </w:r>
      <w:r w:rsidRPr="00A5066E">
        <w:rPr>
          <w:spacing w:val="4"/>
          <w:sz w:val="24"/>
          <w:szCs w:val="24"/>
        </w:rPr>
        <w:t>yourself</w:t>
      </w:r>
      <w:r w:rsidRPr="00A5066E">
        <w:rPr>
          <w:spacing w:val="50"/>
          <w:sz w:val="24"/>
          <w:szCs w:val="24"/>
        </w:rPr>
        <w:t xml:space="preserve"> </w:t>
      </w:r>
      <w:r w:rsidRPr="00A5066E">
        <w:rPr>
          <w:sz w:val="24"/>
          <w:szCs w:val="24"/>
        </w:rPr>
        <w:t>to</w:t>
      </w:r>
      <w:r w:rsidRPr="00A5066E">
        <w:rPr>
          <w:spacing w:val="58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 xml:space="preserve">e </w:t>
      </w:r>
      <w:r w:rsidRPr="00A5066E">
        <w:rPr>
          <w:spacing w:val="2"/>
          <w:sz w:val="24"/>
          <w:szCs w:val="24"/>
        </w:rPr>
        <w:t>latest</w:t>
      </w:r>
      <w:r w:rsidRPr="00A5066E">
        <w:rPr>
          <w:spacing w:val="58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ds</w:t>
      </w:r>
      <w:r w:rsidRPr="00A5066E">
        <w:rPr>
          <w:spacing w:val="53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 xml:space="preserve">nd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ec</w:t>
      </w:r>
      <w:r w:rsidRPr="00A5066E">
        <w:rPr>
          <w:spacing w:val="-5"/>
          <w:sz w:val="24"/>
          <w:szCs w:val="24"/>
        </w:rPr>
        <w:t>hn</w:t>
      </w:r>
      <w:r w:rsidRPr="00A5066E">
        <w:rPr>
          <w:spacing w:val="10"/>
          <w:sz w:val="24"/>
          <w:szCs w:val="24"/>
        </w:rPr>
        <w:t>o</w:t>
      </w:r>
      <w:r w:rsidRPr="00A5066E">
        <w:rPr>
          <w:spacing w:val="-9"/>
          <w:sz w:val="24"/>
          <w:szCs w:val="24"/>
        </w:rPr>
        <w:t>l</w:t>
      </w:r>
      <w:r w:rsidRPr="00A5066E">
        <w:rPr>
          <w:spacing w:val="5"/>
          <w:sz w:val="24"/>
          <w:szCs w:val="24"/>
        </w:rPr>
        <w:t>og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.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A</w:t>
      </w:r>
      <w:r w:rsidRPr="00A5066E">
        <w:rPr>
          <w:sz w:val="24"/>
          <w:szCs w:val="24"/>
        </w:rPr>
        <w:t>t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12"/>
          <w:sz w:val="24"/>
          <w:szCs w:val="24"/>
        </w:rPr>
        <w:t>m</w:t>
      </w:r>
      <w:r w:rsidRPr="00A5066E">
        <w:rPr>
          <w:sz w:val="24"/>
          <w:szCs w:val="24"/>
        </w:rPr>
        <w:t>e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4"/>
          <w:sz w:val="24"/>
          <w:szCs w:val="24"/>
        </w:rPr>
        <w:t>im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,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9"/>
          <w:sz w:val="24"/>
          <w:szCs w:val="24"/>
        </w:rPr>
        <w:t>i</w:t>
      </w:r>
      <w:r w:rsidRPr="00A5066E">
        <w:rPr>
          <w:sz w:val="24"/>
          <w:szCs w:val="24"/>
        </w:rPr>
        <w:t>t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z w:val="24"/>
          <w:szCs w:val="24"/>
        </w:rPr>
        <w:t>g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4"/>
          <w:sz w:val="24"/>
          <w:szCs w:val="24"/>
        </w:rPr>
        <w:t>e</w:t>
      </w:r>
      <w:r w:rsidRPr="00A5066E">
        <w:rPr>
          <w:sz w:val="24"/>
          <w:szCs w:val="24"/>
        </w:rPr>
        <w:t>s</w:t>
      </w:r>
      <w:r w:rsidRPr="00A5066E">
        <w:rPr>
          <w:spacing w:val="-2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z w:val="24"/>
          <w:szCs w:val="24"/>
        </w:rPr>
        <w:t>n</w:t>
      </w:r>
      <w:r w:rsidRPr="00A5066E">
        <w:rPr>
          <w:spacing w:val="-3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x</w:t>
      </w:r>
      <w:r w:rsidRPr="00A5066E">
        <w:rPr>
          <w:sz w:val="24"/>
          <w:szCs w:val="24"/>
        </w:rPr>
        <w:t>p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c</w:t>
      </w:r>
      <w:r w:rsidRPr="00A5066E">
        <w:rPr>
          <w:sz w:val="24"/>
          <w:szCs w:val="24"/>
        </w:rPr>
        <w:t>e</w:t>
      </w:r>
      <w:r w:rsidRPr="00A5066E">
        <w:rPr>
          <w:spacing w:val="-1"/>
          <w:sz w:val="24"/>
          <w:szCs w:val="24"/>
        </w:rPr>
        <w:t xml:space="preserve"> </w:t>
      </w:r>
      <w:r w:rsidRPr="00A5066E">
        <w:rPr>
          <w:spacing w:val="10"/>
          <w:sz w:val="24"/>
          <w:szCs w:val="24"/>
        </w:rPr>
        <w:t>o</w:t>
      </w:r>
      <w:r w:rsidRPr="00A5066E">
        <w:rPr>
          <w:sz w:val="24"/>
          <w:szCs w:val="24"/>
        </w:rPr>
        <w:t>f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z w:val="24"/>
          <w:szCs w:val="24"/>
        </w:rPr>
        <w:t>w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k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g</w:t>
      </w:r>
      <w:r w:rsidRPr="00A5066E">
        <w:rPr>
          <w:spacing w:val="-4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n</w:t>
      </w:r>
      <w:r w:rsidRPr="00A5066E">
        <w:rPr>
          <w:spacing w:val="-4"/>
          <w:sz w:val="24"/>
          <w:szCs w:val="24"/>
        </w:rPr>
        <w:t xml:space="preserve"> </w:t>
      </w:r>
      <w:r w:rsidRPr="00A5066E">
        <w:rPr>
          <w:sz w:val="24"/>
          <w:szCs w:val="24"/>
        </w:rPr>
        <w:t>a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-3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9"/>
          <w:sz w:val="24"/>
          <w:szCs w:val="24"/>
        </w:rPr>
        <w:t>j</w:t>
      </w:r>
      <w:r w:rsidRPr="00A5066E">
        <w:rPr>
          <w:spacing w:val="-1"/>
          <w:sz w:val="24"/>
          <w:szCs w:val="24"/>
        </w:rPr>
        <w:t>ec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.</w:t>
      </w:r>
    </w:p>
    <w:p w:rsidR="00B46E48" w:rsidRPr="00A5066E" w:rsidRDefault="00B46E48" w:rsidP="00B46E48">
      <w:pPr>
        <w:spacing w:before="8" w:line="200" w:lineRule="exact"/>
        <w:rPr>
          <w:sz w:val="24"/>
          <w:szCs w:val="24"/>
        </w:rPr>
      </w:pPr>
    </w:p>
    <w:p w:rsidR="00B46E48" w:rsidRPr="00A5066E" w:rsidRDefault="00B46E48" w:rsidP="00B46E48">
      <w:pPr>
        <w:spacing w:line="273" w:lineRule="auto"/>
        <w:ind w:left="100" w:right="249" w:firstLine="720"/>
        <w:jc w:val="both"/>
        <w:rPr>
          <w:sz w:val="24"/>
          <w:szCs w:val="24"/>
        </w:rPr>
      </w:pPr>
      <w:r w:rsidRPr="00A5066E">
        <w:rPr>
          <w:sz w:val="24"/>
          <w:szCs w:val="24"/>
        </w:rPr>
        <w:t>I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4"/>
          <w:sz w:val="24"/>
          <w:szCs w:val="24"/>
        </w:rPr>
        <w:t>ee</w:t>
      </w:r>
      <w:r w:rsidRPr="00A5066E">
        <w:rPr>
          <w:sz w:val="24"/>
          <w:szCs w:val="24"/>
        </w:rPr>
        <w:t>l p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de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v</w:t>
      </w:r>
      <w:r w:rsidRPr="00A5066E">
        <w:rPr>
          <w:spacing w:val="-4"/>
          <w:sz w:val="24"/>
          <w:szCs w:val="24"/>
        </w:rPr>
        <w:t>il</w:t>
      </w:r>
      <w:r w:rsidRPr="00A5066E">
        <w:rPr>
          <w:spacing w:val="4"/>
          <w:sz w:val="24"/>
          <w:szCs w:val="24"/>
        </w:rPr>
        <w:t>e</w:t>
      </w:r>
      <w:r w:rsidRPr="00A5066E">
        <w:rPr>
          <w:sz w:val="24"/>
          <w:szCs w:val="24"/>
        </w:rPr>
        <w:t>g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d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x</w:t>
      </w:r>
      <w:r w:rsidRPr="00A5066E">
        <w:rPr>
          <w:sz w:val="24"/>
          <w:szCs w:val="24"/>
        </w:rPr>
        <w:t>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3"/>
          <w:sz w:val="24"/>
          <w:szCs w:val="24"/>
        </w:rPr>
        <w:t>s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ng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z w:val="24"/>
          <w:szCs w:val="24"/>
        </w:rPr>
        <w:t>my</w:t>
      </w:r>
      <w:r w:rsidRPr="00A5066E">
        <w:rPr>
          <w:spacing w:val="4"/>
          <w:sz w:val="24"/>
          <w:szCs w:val="24"/>
        </w:rPr>
        <w:t xml:space="preserve"> </w:t>
      </w:r>
      <w:r w:rsidRPr="00A5066E">
        <w:rPr>
          <w:sz w:val="24"/>
          <w:szCs w:val="24"/>
        </w:rPr>
        <w:t>d</w:t>
      </w:r>
      <w:r w:rsidRPr="00A5066E">
        <w:rPr>
          <w:spacing w:val="-1"/>
          <w:sz w:val="24"/>
          <w:szCs w:val="24"/>
        </w:rPr>
        <w:t>ee</w:t>
      </w:r>
      <w:r w:rsidRPr="00A5066E">
        <w:rPr>
          <w:sz w:val="24"/>
          <w:szCs w:val="24"/>
        </w:rPr>
        <w:t>p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e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pacing w:val="10"/>
          <w:sz w:val="24"/>
          <w:szCs w:val="24"/>
        </w:rPr>
        <w:t>o</w:t>
      </w:r>
      <w:r w:rsidRPr="00A5066E">
        <w:rPr>
          <w:sz w:val="24"/>
          <w:szCs w:val="24"/>
        </w:rPr>
        <w:t>f g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ude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z w:val="24"/>
          <w:szCs w:val="24"/>
        </w:rPr>
        <w:t>to</w:t>
      </w:r>
      <w:r w:rsidRPr="00A5066E">
        <w:rPr>
          <w:spacing w:val="13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4"/>
          <w:sz w:val="24"/>
          <w:szCs w:val="24"/>
        </w:rPr>
        <w:t>l</w:t>
      </w:r>
      <w:r w:rsidRPr="00A5066E">
        <w:rPr>
          <w:sz w:val="24"/>
          <w:szCs w:val="24"/>
        </w:rPr>
        <w:t>l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e</w:t>
      </w:r>
      <w:r w:rsidRPr="00A5066E">
        <w:rPr>
          <w:spacing w:val="6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5"/>
          <w:sz w:val="24"/>
          <w:szCs w:val="24"/>
        </w:rPr>
        <w:t>h</w:t>
      </w:r>
      <w:r w:rsidRPr="00A5066E">
        <w:rPr>
          <w:sz w:val="24"/>
          <w:szCs w:val="24"/>
        </w:rPr>
        <w:t>o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 xml:space="preserve">ve 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4"/>
          <w:sz w:val="24"/>
          <w:szCs w:val="24"/>
        </w:rPr>
        <w:t>l</w:t>
      </w:r>
      <w:r w:rsidRPr="00A5066E">
        <w:rPr>
          <w:sz w:val="24"/>
          <w:szCs w:val="24"/>
        </w:rPr>
        <w:t>p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d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z w:val="24"/>
          <w:szCs w:val="24"/>
        </w:rPr>
        <w:t>e</w:t>
      </w:r>
      <w:r w:rsidRPr="00A5066E">
        <w:rPr>
          <w:spacing w:val="15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 xml:space="preserve">g 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h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3"/>
          <w:sz w:val="24"/>
          <w:szCs w:val="24"/>
        </w:rPr>
        <w:t>ss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g</w:t>
      </w:r>
      <w:r w:rsidRPr="00A5066E">
        <w:rPr>
          <w:sz w:val="24"/>
          <w:szCs w:val="24"/>
        </w:rPr>
        <w:t>n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.</w:t>
      </w:r>
      <w:r w:rsidRPr="00A5066E">
        <w:rPr>
          <w:spacing w:val="4"/>
          <w:sz w:val="24"/>
          <w:szCs w:val="24"/>
        </w:rPr>
        <w:t xml:space="preserve"> </w:t>
      </w:r>
      <w:r w:rsidRPr="00A5066E">
        <w:rPr>
          <w:sz w:val="24"/>
          <w:szCs w:val="24"/>
        </w:rPr>
        <w:t>I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w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</w:t>
      </w:r>
      <w:r w:rsidRPr="00A5066E">
        <w:rPr>
          <w:spacing w:val="-9"/>
          <w:sz w:val="24"/>
          <w:szCs w:val="24"/>
        </w:rPr>
        <w:t>l</w:t>
      </w:r>
      <w:r w:rsidRPr="00A5066E">
        <w:rPr>
          <w:sz w:val="24"/>
          <w:szCs w:val="24"/>
        </w:rPr>
        <w:t>d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b</w:t>
      </w:r>
      <w:r w:rsidRPr="00A5066E">
        <w:rPr>
          <w:sz w:val="24"/>
          <w:szCs w:val="24"/>
        </w:rPr>
        <w:t>e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3"/>
          <w:sz w:val="24"/>
          <w:szCs w:val="24"/>
        </w:rPr>
        <w:t>f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>il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ng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z w:val="24"/>
          <w:szCs w:val="24"/>
        </w:rPr>
        <w:t xml:space="preserve">my 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d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v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r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f</w:t>
      </w:r>
      <w:r w:rsidRPr="00A5066E">
        <w:rPr>
          <w:spacing w:val="3"/>
          <w:sz w:val="24"/>
          <w:szCs w:val="24"/>
        </w:rPr>
        <w:t xml:space="preserve"> </w:t>
      </w:r>
      <w:r w:rsidRPr="00A5066E">
        <w:rPr>
          <w:sz w:val="24"/>
          <w:szCs w:val="24"/>
        </w:rPr>
        <w:t>I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z w:val="24"/>
          <w:szCs w:val="24"/>
        </w:rPr>
        <w:t>do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t</w:t>
      </w:r>
      <w:r w:rsidRPr="00A5066E">
        <w:rPr>
          <w:spacing w:val="9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-9"/>
          <w:sz w:val="24"/>
          <w:szCs w:val="24"/>
        </w:rPr>
        <w:t>l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1"/>
          <w:sz w:val="24"/>
          <w:szCs w:val="24"/>
        </w:rPr>
        <w:t>c</w:t>
      </w:r>
      <w:r w:rsidRPr="00A5066E">
        <w:rPr>
          <w:sz w:val="24"/>
          <w:szCs w:val="24"/>
        </w:rPr>
        <w:t>e</w:t>
      </w:r>
      <w:r w:rsidRPr="00A5066E">
        <w:rPr>
          <w:spacing w:val="16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m</w:t>
      </w:r>
      <w:r w:rsidRPr="00A5066E">
        <w:rPr>
          <w:sz w:val="24"/>
          <w:szCs w:val="24"/>
        </w:rPr>
        <w:t xml:space="preserve">y </w:t>
      </w:r>
      <w:r w:rsidRPr="00A5066E">
        <w:rPr>
          <w:spacing w:val="-1"/>
          <w:sz w:val="24"/>
          <w:szCs w:val="24"/>
        </w:rPr>
        <w:t>ac</w:t>
      </w:r>
      <w:r w:rsidRPr="00A5066E">
        <w:rPr>
          <w:sz w:val="24"/>
          <w:szCs w:val="24"/>
        </w:rPr>
        <w:t>k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4"/>
          <w:sz w:val="24"/>
          <w:szCs w:val="24"/>
        </w:rPr>
        <w:t>l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dg</w:t>
      </w:r>
      <w:r w:rsidRPr="00A5066E">
        <w:rPr>
          <w:spacing w:val="3"/>
          <w:sz w:val="24"/>
          <w:szCs w:val="24"/>
        </w:rPr>
        <w:t>e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5"/>
          <w:sz w:val="24"/>
          <w:szCs w:val="24"/>
        </w:rPr>
        <w:t>t</w:t>
      </w:r>
      <w:r w:rsidRPr="00A5066E">
        <w:rPr>
          <w:b/>
          <w:sz w:val="24"/>
          <w:szCs w:val="24"/>
        </w:rPr>
        <w:t>.</w:t>
      </w:r>
    </w:p>
    <w:p w:rsidR="00B46E48" w:rsidRPr="00A5066E" w:rsidRDefault="00B46E48" w:rsidP="00B46E48">
      <w:pPr>
        <w:spacing w:before="10" w:line="200" w:lineRule="exact"/>
        <w:rPr>
          <w:sz w:val="24"/>
          <w:szCs w:val="24"/>
        </w:rPr>
      </w:pPr>
    </w:p>
    <w:p w:rsidR="00B46E48" w:rsidRPr="00A5066E" w:rsidRDefault="00B46E48" w:rsidP="00B46E48">
      <w:pPr>
        <w:spacing w:line="273" w:lineRule="auto"/>
        <w:ind w:left="100" w:right="254" w:firstLine="720"/>
        <w:jc w:val="both"/>
        <w:rPr>
          <w:sz w:val="24"/>
          <w:szCs w:val="24"/>
        </w:rPr>
      </w:pPr>
      <w:r w:rsidRPr="00A5066E">
        <w:rPr>
          <w:sz w:val="24"/>
          <w:szCs w:val="24"/>
        </w:rPr>
        <w:t>I express</w:t>
      </w:r>
      <w:r w:rsidRPr="00A5066E">
        <w:rPr>
          <w:spacing w:val="57"/>
          <w:sz w:val="24"/>
          <w:szCs w:val="24"/>
        </w:rPr>
        <w:t xml:space="preserve"> </w:t>
      </w:r>
      <w:r w:rsidRPr="00A5066E">
        <w:rPr>
          <w:sz w:val="24"/>
          <w:szCs w:val="24"/>
        </w:rPr>
        <w:t>my</w:t>
      </w:r>
      <w:r w:rsidRPr="00A5066E">
        <w:rPr>
          <w:spacing w:val="58"/>
          <w:sz w:val="24"/>
          <w:szCs w:val="24"/>
        </w:rPr>
        <w:t xml:space="preserve"> </w:t>
      </w:r>
      <w:r w:rsidRPr="00A5066E">
        <w:rPr>
          <w:spacing w:val="3"/>
          <w:sz w:val="24"/>
          <w:szCs w:val="24"/>
        </w:rPr>
        <w:t>s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ce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e</w:t>
      </w:r>
      <w:r w:rsidRPr="00A5066E">
        <w:rPr>
          <w:spacing w:val="56"/>
          <w:sz w:val="24"/>
          <w:szCs w:val="24"/>
        </w:rPr>
        <w:t xml:space="preserve"> </w:t>
      </w:r>
      <w:r w:rsidRPr="00A5066E">
        <w:rPr>
          <w:sz w:val="24"/>
          <w:szCs w:val="24"/>
        </w:rPr>
        <w:t>g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ude</w:t>
      </w:r>
      <w:r w:rsidRPr="00A5066E">
        <w:rPr>
          <w:spacing w:val="56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o</w:t>
      </w:r>
      <w:r w:rsidRPr="00A5066E">
        <w:rPr>
          <w:spacing w:val="56"/>
          <w:sz w:val="24"/>
          <w:szCs w:val="24"/>
        </w:rPr>
        <w:t xml:space="preserve"> </w:t>
      </w:r>
      <w:r w:rsidR="00663859">
        <w:rPr>
          <w:b/>
          <w:spacing w:val="4"/>
          <w:sz w:val="24"/>
          <w:szCs w:val="24"/>
        </w:rPr>
        <w:t>Swati Yadav</w:t>
      </w:r>
      <w:r w:rsidRPr="00A5066E">
        <w:rPr>
          <w:b/>
          <w:spacing w:val="59"/>
          <w:sz w:val="24"/>
          <w:szCs w:val="24"/>
        </w:rPr>
        <w:t xml:space="preserve"> </w:t>
      </w:r>
      <w:r w:rsidRPr="00A5066E">
        <w:rPr>
          <w:spacing w:val="2"/>
          <w:sz w:val="24"/>
          <w:szCs w:val="24"/>
        </w:rPr>
        <w:t>(</w:t>
      </w:r>
      <w:r w:rsidR="00663859">
        <w:rPr>
          <w:spacing w:val="-5"/>
          <w:sz w:val="24"/>
          <w:szCs w:val="24"/>
        </w:rPr>
        <w:t>Manager, HR</w:t>
      </w:r>
      <w:r w:rsidRPr="00A5066E">
        <w:rPr>
          <w:sz w:val="24"/>
          <w:szCs w:val="24"/>
        </w:rPr>
        <w:t xml:space="preserve">) </w:t>
      </w:r>
      <w:r w:rsidRPr="00A5066E">
        <w:rPr>
          <w:spacing w:val="3"/>
          <w:sz w:val="24"/>
          <w:szCs w:val="24"/>
        </w:rPr>
        <w:t>for</w:t>
      </w:r>
      <w:r w:rsidRPr="00A5066E">
        <w:rPr>
          <w:sz w:val="24"/>
          <w:szCs w:val="24"/>
        </w:rPr>
        <w:t xml:space="preserve"> </w:t>
      </w:r>
      <w:r w:rsidRPr="00A5066E">
        <w:rPr>
          <w:spacing w:val="2"/>
          <w:sz w:val="24"/>
          <w:szCs w:val="24"/>
        </w:rPr>
        <w:t>his</w:t>
      </w:r>
      <w:r w:rsidRPr="00A5066E">
        <w:rPr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p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,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u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-5"/>
          <w:sz w:val="24"/>
          <w:szCs w:val="24"/>
        </w:rPr>
        <w:t>v</w:t>
      </w:r>
      <w:r w:rsidRPr="00A5066E">
        <w:rPr>
          <w:sz w:val="24"/>
          <w:szCs w:val="24"/>
        </w:rPr>
        <w:t>e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-2"/>
          <w:sz w:val="24"/>
          <w:szCs w:val="24"/>
        </w:rPr>
        <w:t>s</w:t>
      </w:r>
      <w:r w:rsidRPr="00A5066E">
        <w:rPr>
          <w:sz w:val="24"/>
          <w:szCs w:val="24"/>
        </w:rPr>
        <w:t>ugg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,</w:t>
      </w:r>
      <w:r w:rsidRPr="00A5066E">
        <w:rPr>
          <w:spacing w:val="8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m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6"/>
          <w:sz w:val="24"/>
          <w:szCs w:val="24"/>
        </w:rPr>
        <w:t>r</w:t>
      </w:r>
      <w:r w:rsidRPr="00A5066E">
        <w:rPr>
          <w:spacing w:val="-4"/>
          <w:sz w:val="24"/>
          <w:szCs w:val="24"/>
        </w:rPr>
        <w:t>mi</w:t>
      </w:r>
      <w:r w:rsidRPr="00A5066E">
        <w:rPr>
          <w:sz w:val="24"/>
          <w:szCs w:val="24"/>
        </w:rPr>
        <w:t>nd</w:t>
      </w:r>
      <w:r w:rsidRPr="00A5066E">
        <w:rPr>
          <w:spacing w:val="7"/>
          <w:sz w:val="24"/>
          <w:szCs w:val="24"/>
        </w:rPr>
        <w:t xml:space="preserve"> 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4"/>
          <w:sz w:val="24"/>
          <w:szCs w:val="24"/>
        </w:rPr>
        <w:t>a</w:t>
      </w:r>
      <w:r w:rsidRPr="00A5066E">
        <w:rPr>
          <w:sz w:val="24"/>
          <w:szCs w:val="24"/>
        </w:rPr>
        <w:t>l</w:t>
      </w:r>
      <w:r w:rsidRPr="00A5066E">
        <w:rPr>
          <w:spacing w:val="-5"/>
          <w:sz w:val="24"/>
          <w:szCs w:val="24"/>
        </w:rPr>
        <w:t>y</w:t>
      </w:r>
      <w:r w:rsidRPr="00A5066E">
        <w:rPr>
          <w:spacing w:val="7"/>
          <w:sz w:val="24"/>
          <w:szCs w:val="24"/>
        </w:rPr>
        <w:t>s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z w:val="24"/>
          <w:szCs w:val="24"/>
        </w:rPr>
        <w:t>d</w:t>
      </w:r>
      <w:r w:rsidRPr="00A5066E">
        <w:rPr>
          <w:spacing w:val="4"/>
          <w:sz w:val="24"/>
          <w:szCs w:val="24"/>
        </w:rPr>
        <w:t xml:space="preserve"> a</w:t>
      </w:r>
      <w:r w:rsidRPr="00A5066E">
        <w:rPr>
          <w:spacing w:val="-3"/>
          <w:sz w:val="24"/>
          <w:szCs w:val="24"/>
        </w:rPr>
        <w:t>ff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1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a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e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z w:val="24"/>
          <w:szCs w:val="24"/>
        </w:rPr>
        <w:t>g</w:t>
      </w:r>
      <w:r w:rsidRPr="00A5066E">
        <w:rPr>
          <w:spacing w:val="5"/>
          <w:sz w:val="24"/>
          <w:szCs w:val="24"/>
        </w:rPr>
        <w:t>u</w:t>
      </w:r>
      <w:r w:rsidRPr="00A5066E">
        <w:rPr>
          <w:spacing w:val="-9"/>
          <w:sz w:val="24"/>
          <w:szCs w:val="24"/>
        </w:rPr>
        <w:t>i</w:t>
      </w:r>
      <w:r w:rsidRPr="00A5066E">
        <w:rPr>
          <w:sz w:val="24"/>
          <w:szCs w:val="24"/>
        </w:rPr>
        <w:t>d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n</w:t>
      </w:r>
      <w:r w:rsidRPr="00A5066E">
        <w:rPr>
          <w:spacing w:val="-1"/>
          <w:sz w:val="24"/>
          <w:szCs w:val="24"/>
        </w:rPr>
        <w:t>c</w:t>
      </w:r>
      <w:r w:rsidRPr="00A5066E">
        <w:rPr>
          <w:sz w:val="24"/>
          <w:szCs w:val="24"/>
        </w:rPr>
        <w:t>e</w:t>
      </w:r>
      <w:r w:rsidRPr="00A5066E">
        <w:rPr>
          <w:spacing w:val="12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n</w:t>
      </w:r>
      <w:r w:rsidRPr="00A5066E">
        <w:rPr>
          <w:spacing w:val="10"/>
          <w:sz w:val="24"/>
          <w:szCs w:val="24"/>
        </w:rPr>
        <w:t xml:space="preserve"> </w:t>
      </w:r>
      <w:r w:rsidRPr="00A5066E">
        <w:rPr>
          <w:sz w:val="24"/>
          <w:szCs w:val="24"/>
        </w:rPr>
        <w:t>my w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 xml:space="preserve">k, </w:t>
      </w:r>
      <w:r w:rsidRPr="00A5066E">
        <w:rPr>
          <w:spacing w:val="4"/>
          <w:sz w:val="24"/>
          <w:szCs w:val="24"/>
        </w:rPr>
        <w:t>w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t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ut</w:t>
      </w:r>
      <w:r w:rsidRPr="00A5066E">
        <w:rPr>
          <w:spacing w:val="-1"/>
          <w:sz w:val="24"/>
          <w:szCs w:val="24"/>
        </w:rPr>
        <w:t xml:space="preserve"> </w:t>
      </w:r>
      <w:r w:rsidRPr="00A5066E">
        <w:rPr>
          <w:sz w:val="24"/>
          <w:szCs w:val="24"/>
        </w:rPr>
        <w:t>wh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4"/>
          <w:sz w:val="24"/>
          <w:szCs w:val="24"/>
        </w:rPr>
        <w:t>c</w:t>
      </w:r>
      <w:r w:rsidRPr="00A5066E">
        <w:rPr>
          <w:sz w:val="24"/>
          <w:szCs w:val="24"/>
        </w:rPr>
        <w:t>h</w:t>
      </w:r>
      <w:r w:rsidRPr="00A5066E">
        <w:rPr>
          <w:spacing w:val="-5"/>
          <w:sz w:val="24"/>
          <w:szCs w:val="24"/>
        </w:rPr>
        <w:t xml:space="preserve"> </w:t>
      </w:r>
      <w:r w:rsidRPr="00A5066E">
        <w:rPr>
          <w:spacing w:val="5"/>
          <w:sz w:val="24"/>
          <w:szCs w:val="24"/>
        </w:rPr>
        <w:t>t</w:t>
      </w:r>
      <w:r w:rsidRPr="00A5066E">
        <w:rPr>
          <w:sz w:val="24"/>
          <w:szCs w:val="24"/>
        </w:rPr>
        <w:t>h</w:t>
      </w:r>
      <w:r w:rsidRPr="00A5066E">
        <w:rPr>
          <w:spacing w:val="-4"/>
          <w:sz w:val="24"/>
          <w:szCs w:val="24"/>
        </w:rPr>
        <w:t>i</w:t>
      </w:r>
      <w:r w:rsidRPr="00A5066E">
        <w:rPr>
          <w:sz w:val="24"/>
          <w:szCs w:val="24"/>
        </w:rPr>
        <w:t>s</w:t>
      </w:r>
      <w:r w:rsidRPr="00A5066E">
        <w:rPr>
          <w:spacing w:val="-1"/>
          <w:sz w:val="24"/>
          <w:szCs w:val="24"/>
        </w:rPr>
        <w:t xml:space="preserve"> </w:t>
      </w:r>
      <w:r w:rsidRPr="00A5066E">
        <w:rPr>
          <w:sz w:val="24"/>
          <w:szCs w:val="24"/>
        </w:rPr>
        <w:t>p</w:t>
      </w:r>
      <w:r w:rsidRPr="00A5066E">
        <w:rPr>
          <w:spacing w:val="2"/>
          <w:sz w:val="24"/>
          <w:szCs w:val="24"/>
        </w:rPr>
        <w:t>r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9"/>
          <w:sz w:val="24"/>
          <w:szCs w:val="24"/>
        </w:rPr>
        <w:t>j</w:t>
      </w:r>
      <w:r w:rsidRPr="00A5066E">
        <w:rPr>
          <w:spacing w:val="4"/>
          <w:sz w:val="24"/>
          <w:szCs w:val="24"/>
        </w:rPr>
        <w:t>e</w:t>
      </w:r>
      <w:r w:rsidRPr="00A5066E">
        <w:rPr>
          <w:spacing w:val="-1"/>
          <w:sz w:val="24"/>
          <w:szCs w:val="24"/>
        </w:rPr>
        <w:t>c</w:t>
      </w:r>
      <w:r w:rsidRPr="00A5066E">
        <w:rPr>
          <w:sz w:val="24"/>
          <w:szCs w:val="24"/>
        </w:rPr>
        <w:t>t</w:t>
      </w:r>
      <w:r w:rsidRPr="00A5066E">
        <w:rPr>
          <w:spacing w:val="5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w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2"/>
          <w:sz w:val="24"/>
          <w:szCs w:val="24"/>
        </w:rPr>
        <w:t>r</w:t>
      </w:r>
      <w:r w:rsidRPr="00A5066E">
        <w:rPr>
          <w:sz w:val="24"/>
          <w:szCs w:val="24"/>
        </w:rPr>
        <w:t>k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pacing w:val="-6"/>
          <w:sz w:val="24"/>
          <w:szCs w:val="24"/>
        </w:rPr>
        <w:t>c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9"/>
          <w:sz w:val="24"/>
          <w:szCs w:val="24"/>
        </w:rPr>
        <w:t>m</w:t>
      </w:r>
      <w:r w:rsidRPr="00A5066E">
        <w:rPr>
          <w:spacing w:val="5"/>
          <w:sz w:val="24"/>
          <w:szCs w:val="24"/>
        </w:rPr>
        <w:t>p</w:t>
      </w:r>
      <w:r w:rsidRPr="00A5066E">
        <w:rPr>
          <w:spacing w:val="-4"/>
          <w:sz w:val="24"/>
          <w:szCs w:val="24"/>
        </w:rPr>
        <w:t>l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10"/>
          <w:sz w:val="24"/>
          <w:szCs w:val="24"/>
        </w:rPr>
        <w:t>t</w:t>
      </w:r>
      <w:r w:rsidRPr="00A5066E">
        <w:rPr>
          <w:spacing w:val="-9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n</w:t>
      </w:r>
      <w:r w:rsidRPr="00A5066E">
        <w:rPr>
          <w:spacing w:val="-7"/>
          <w:sz w:val="24"/>
          <w:szCs w:val="24"/>
        </w:rPr>
        <w:t xml:space="preserve"> </w:t>
      </w:r>
      <w:r w:rsidRPr="00A5066E">
        <w:rPr>
          <w:sz w:val="24"/>
          <w:szCs w:val="24"/>
        </w:rPr>
        <w:t>w</w:t>
      </w:r>
      <w:r w:rsidRPr="00A5066E">
        <w:rPr>
          <w:spacing w:val="5"/>
          <w:sz w:val="24"/>
          <w:szCs w:val="24"/>
        </w:rPr>
        <w:t>ou</w:t>
      </w:r>
      <w:r w:rsidRPr="00A5066E">
        <w:rPr>
          <w:spacing w:val="-9"/>
          <w:sz w:val="24"/>
          <w:szCs w:val="24"/>
        </w:rPr>
        <w:t>l</w:t>
      </w:r>
      <w:r w:rsidRPr="00A5066E">
        <w:rPr>
          <w:sz w:val="24"/>
          <w:szCs w:val="24"/>
        </w:rPr>
        <w:t>d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pacing w:val="-5"/>
          <w:sz w:val="24"/>
          <w:szCs w:val="24"/>
        </w:rPr>
        <w:t>h</w:t>
      </w:r>
      <w:r w:rsidRPr="00A5066E">
        <w:rPr>
          <w:spacing w:val="4"/>
          <w:sz w:val="24"/>
          <w:szCs w:val="24"/>
        </w:rPr>
        <w:t>a</w:t>
      </w:r>
      <w:r w:rsidRPr="00A5066E">
        <w:rPr>
          <w:spacing w:val="-5"/>
          <w:sz w:val="24"/>
          <w:szCs w:val="24"/>
        </w:rPr>
        <w:t>v</w:t>
      </w:r>
      <w:r w:rsidRPr="00A5066E">
        <w:rPr>
          <w:sz w:val="24"/>
          <w:szCs w:val="24"/>
        </w:rPr>
        <w:t>e b</w:t>
      </w:r>
      <w:r w:rsidRPr="00A5066E">
        <w:rPr>
          <w:spacing w:val="-1"/>
          <w:sz w:val="24"/>
          <w:szCs w:val="24"/>
        </w:rPr>
        <w:t>e</w:t>
      </w:r>
      <w:r w:rsidRPr="00A5066E">
        <w:rPr>
          <w:spacing w:val="4"/>
          <w:sz w:val="24"/>
          <w:szCs w:val="24"/>
        </w:rPr>
        <w:t>e</w:t>
      </w:r>
      <w:r w:rsidRPr="00A5066E">
        <w:rPr>
          <w:sz w:val="24"/>
          <w:szCs w:val="24"/>
        </w:rPr>
        <w:t>n</w:t>
      </w:r>
      <w:r w:rsidRPr="00A5066E">
        <w:rPr>
          <w:spacing w:val="2"/>
          <w:sz w:val="24"/>
          <w:szCs w:val="24"/>
        </w:rPr>
        <w:t xml:space="preserve"> </w:t>
      </w:r>
      <w:r w:rsidRPr="00A5066E">
        <w:rPr>
          <w:spacing w:val="-4"/>
          <w:sz w:val="24"/>
          <w:szCs w:val="24"/>
        </w:rPr>
        <w:t>im</w:t>
      </w:r>
      <w:r w:rsidRPr="00A5066E">
        <w:rPr>
          <w:sz w:val="24"/>
          <w:szCs w:val="24"/>
        </w:rPr>
        <w:t>p</w:t>
      </w:r>
      <w:r w:rsidRPr="00A5066E">
        <w:rPr>
          <w:spacing w:val="5"/>
          <w:sz w:val="24"/>
          <w:szCs w:val="24"/>
        </w:rPr>
        <w:t>o</w:t>
      </w:r>
      <w:r w:rsidRPr="00A5066E">
        <w:rPr>
          <w:spacing w:val="-2"/>
          <w:sz w:val="24"/>
          <w:szCs w:val="24"/>
        </w:rPr>
        <w:t>s</w:t>
      </w:r>
      <w:r w:rsidRPr="00A5066E">
        <w:rPr>
          <w:spacing w:val="3"/>
          <w:sz w:val="24"/>
          <w:szCs w:val="24"/>
        </w:rPr>
        <w:t>s</w:t>
      </w:r>
      <w:r w:rsidRPr="00A5066E">
        <w:rPr>
          <w:spacing w:val="-4"/>
          <w:sz w:val="24"/>
          <w:szCs w:val="24"/>
        </w:rPr>
        <w:t>i</w:t>
      </w:r>
      <w:r w:rsidRPr="00A5066E">
        <w:rPr>
          <w:spacing w:val="5"/>
          <w:sz w:val="24"/>
          <w:szCs w:val="24"/>
        </w:rPr>
        <w:t>b</w:t>
      </w:r>
      <w:r w:rsidRPr="00A5066E">
        <w:rPr>
          <w:spacing w:val="-4"/>
          <w:sz w:val="24"/>
          <w:szCs w:val="24"/>
        </w:rPr>
        <w:t>l</w:t>
      </w:r>
      <w:r w:rsidRPr="00A5066E">
        <w:rPr>
          <w:sz w:val="24"/>
          <w:szCs w:val="24"/>
        </w:rPr>
        <w:t>e</w:t>
      </w:r>
      <w:r w:rsidRPr="00A5066E">
        <w:rPr>
          <w:spacing w:val="-4"/>
          <w:sz w:val="24"/>
          <w:szCs w:val="24"/>
        </w:rPr>
        <w:t xml:space="preserve"> </w:t>
      </w:r>
      <w:r w:rsidRPr="00A5066E">
        <w:rPr>
          <w:spacing w:val="-8"/>
          <w:sz w:val="24"/>
          <w:szCs w:val="24"/>
        </w:rPr>
        <w:t>f</w:t>
      </w:r>
      <w:r w:rsidRPr="00A5066E">
        <w:rPr>
          <w:spacing w:val="5"/>
          <w:sz w:val="24"/>
          <w:szCs w:val="24"/>
        </w:rPr>
        <w:t>o</w:t>
      </w:r>
      <w:r w:rsidRPr="00A5066E">
        <w:rPr>
          <w:sz w:val="24"/>
          <w:szCs w:val="24"/>
        </w:rPr>
        <w:t>r</w:t>
      </w:r>
      <w:r w:rsidRPr="00A5066E">
        <w:rPr>
          <w:spacing w:val="1"/>
          <w:sz w:val="24"/>
          <w:szCs w:val="24"/>
        </w:rPr>
        <w:t xml:space="preserve"> </w:t>
      </w:r>
      <w:r w:rsidRPr="00A5066E">
        <w:rPr>
          <w:spacing w:val="-9"/>
          <w:sz w:val="24"/>
          <w:szCs w:val="24"/>
        </w:rPr>
        <w:t>m</w:t>
      </w:r>
      <w:r w:rsidRPr="00A5066E">
        <w:rPr>
          <w:spacing w:val="-1"/>
          <w:sz w:val="24"/>
          <w:szCs w:val="24"/>
        </w:rPr>
        <w:t>e</w:t>
      </w:r>
      <w:r w:rsidRPr="00A5066E">
        <w:rPr>
          <w:sz w:val="24"/>
          <w:szCs w:val="24"/>
        </w:rPr>
        <w:t>.</w:t>
      </w:r>
    </w:p>
    <w:p w:rsidR="00B46E48" w:rsidRPr="00A5066E" w:rsidRDefault="00B46E48" w:rsidP="00B46E48">
      <w:pPr>
        <w:spacing w:before="4" w:line="120" w:lineRule="exact"/>
        <w:rPr>
          <w:sz w:val="24"/>
          <w:szCs w:val="24"/>
        </w:rPr>
      </w:pPr>
    </w:p>
    <w:p w:rsidR="00B46E48" w:rsidRPr="00A5066E" w:rsidRDefault="00B46E48" w:rsidP="00B46E48">
      <w:pPr>
        <w:spacing w:line="200" w:lineRule="exact"/>
        <w:rPr>
          <w:sz w:val="24"/>
          <w:szCs w:val="24"/>
        </w:rPr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F9535C" w:rsidP="00B46E48">
      <w:pPr>
        <w:spacing w:line="260" w:lineRule="exact"/>
        <w:ind w:right="377"/>
        <w:jc w:val="right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Prakash Verma</w:t>
      </w:r>
      <w:bookmarkStart w:id="0" w:name="_GoBack"/>
      <w:bookmarkEnd w:id="0"/>
    </w:p>
    <w:p w:rsidR="00B46E48" w:rsidRDefault="00B46E48" w:rsidP="00B46E48">
      <w:pPr>
        <w:spacing w:before="7" w:line="160" w:lineRule="exact"/>
        <w:rPr>
          <w:sz w:val="17"/>
          <w:szCs w:val="17"/>
        </w:rPr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B46E48" w:rsidRDefault="00B46E48" w:rsidP="00B46E48">
      <w:pPr>
        <w:spacing w:line="200" w:lineRule="exact"/>
      </w:pPr>
    </w:p>
    <w:p w:rsidR="00F008AB" w:rsidRDefault="00F008AB" w:rsidP="00E41CF0">
      <w:pPr>
        <w:spacing w:before="200"/>
        <w:jc w:val="center"/>
        <w:rPr>
          <w:rFonts w:eastAsia="Calibri"/>
          <w:b/>
          <w:sz w:val="24"/>
          <w:szCs w:val="24"/>
        </w:rPr>
      </w:pPr>
    </w:p>
    <w:p w:rsidR="00F008AB" w:rsidRDefault="00F008AB" w:rsidP="00E41CF0">
      <w:pPr>
        <w:spacing w:before="200"/>
        <w:jc w:val="center"/>
        <w:rPr>
          <w:rFonts w:eastAsia="Calibri"/>
          <w:b/>
          <w:sz w:val="24"/>
          <w:szCs w:val="24"/>
        </w:rPr>
      </w:pPr>
    </w:p>
    <w:p w:rsidR="00F008AB" w:rsidRDefault="00F008AB" w:rsidP="00E41CF0">
      <w:pPr>
        <w:spacing w:before="200"/>
        <w:jc w:val="center"/>
        <w:rPr>
          <w:rFonts w:eastAsia="Calibri"/>
          <w:b/>
          <w:sz w:val="24"/>
          <w:szCs w:val="24"/>
        </w:rPr>
      </w:pPr>
    </w:p>
    <w:p w:rsidR="006351BE" w:rsidRPr="00E41CF0" w:rsidRDefault="00E41CF0" w:rsidP="00E41CF0">
      <w:pPr>
        <w:spacing w:before="200"/>
        <w:jc w:val="center"/>
        <w:rPr>
          <w:rFonts w:eastAsia="Calibri"/>
          <w:b/>
          <w:sz w:val="24"/>
          <w:szCs w:val="24"/>
        </w:rPr>
      </w:pPr>
      <w:r w:rsidRPr="00E41CF0">
        <w:rPr>
          <w:rFonts w:eastAsia="Calibri"/>
          <w:b/>
          <w:sz w:val="24"/>
          <w:szCs w:val="24"/>
        </w:rPr>
        <w:t>iv</w:t>
      </w:r>
    </w:p>
    <w:sectPr w:rsidR="006351BE" w:rsidRPr="00E41CF0" w:rsidSect="00A56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16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20" w:rsidRDefault="002C5E20">
      <w:r>
        <w:separator/>
      </w:r>
    </w:p>
  </w:endnote>
  <w:endnote w:type="continuationSeparator" w:id="0">
    <w:p w:rsidR="002C5E20" w:rsidRDefault="002C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F" w:rsidRDefault="007E1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BE" w:rsidRDefault="006351BE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F" w:rsidRDefault="007E1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20" w:rsidRDefault="002C5E20">
      <w:r>
        <w:separator/>
      </w:r>
    </w:p>
  </w:footnote>
  <w:footnote w:type="continuationSeparator" w:id="0">
    <w:p w:rsidR="002C5E20" w:rsidRDefault="002C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F" w:rsidRDefault="007E1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D58" w:rsidRPr="00774C0A" w:rsidRDefault="00A56D58" w:rsidP="00774C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F" w:rsidRDefault="007E1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B0DF3"/>
    <w:multiLevelType w:val="multilevel"/>
    <w:tmpl w:val="91D071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1BE"/>
    <w:rsid w:val="00021A6C"/>
    <w:rsid w:val="0026367F"/>
    <w:rsid w:val="002C5E20"/>
    <w:rsid w:val="00426ABC"/>
    <w:rsid w:val="004C70EF"/>
    <w:rsid w:val="00580370"/>
    <w:rsid w:val="006351BE"/>
    <w:rsid w:val="00663859"/>
    <w:rsid w:val="00694383"/>
    <w:rsid w:val="00701041"/>
    <w:rsid w:val="00774C0A"/>
    <w:rsid w:val="007E146F"/>
    <w:rsid w:val="00894242"/>
    <w:rsid w:val="008C7FC0"/>
    <w:rsid w:val="0091063D"/>
    <w:rsid w:val="0096764C"/>
    <w:rsid w:val="00A5066E"/>
    <w:rsid w:val="00A56D58"/>
    <w:rsid w:val="00B46E48"/>
    <w:rsid w:val="00B52F53"/>
    <w:rsid w:val="00BF5E20"/>
    <w:rsid w:val="00E41CF0"/>
    <w:rsid w:val="00ED2B94"/>
    <w:rsid w:val="00F008AB"/>
    <w:rsid w:val="00F23F99"/>
    <w:rsid w:val="00F666E0"/>
    <w:rsid w:val="00F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B4B89"/>
  <w15:docId w15:val="{57DCEA74-A627-429F-B04A-B6BA5D5F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Revision">
    <w:name w:val="Revision"/>
    <w:hidden/>
    <w:uiPriority w:val="99"/>
    <w:semiHidden/>
    <w:rsid w:val="00894242"/>
  </w:style>
  <w:style w:type="paragraph" w:styleId="Header">
    <w:name w:val="header"/>
    <w:basedOn w:val="Normal"/>
    <w:link w:val="HeaderChar"/>
    <w:uiPriority w:val="99"/>
    <w:unhideWhenUsed/>
    <w:rsid w:val="00894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242"/>
  </w:style>
  <w:style w:type="paragraph" w:styleId="Footer">
    <w:name w:val="footer"/>
    <w:basedOn w:val="Normal"/>
    <w:link w:val="FooterChar"/>
    <w:uiPriority w:val="99"/>
    <w:unhideWhenUsed/>
    <w:rsid w:val="00894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0256-C878-4E6B-978C-05DA8B8E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Verma</cp:lastModifiedBy>
  <cp:revision>15</cp:revision>
  <dcterms:created xsi:type="dcterms:W3CDTF">2016-04-28T07:41:00Z</dcterms:created>
  <dcterms:modified xsi:type="dcterms:W3CDTF">2017-04-23T16:15:00Z</dcterms:modified>
</cp:coreProperties>
</file>