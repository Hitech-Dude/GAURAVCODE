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63F" w:rsidRPr="00141A6D" w:rsidRDefault="0071763F" w:rsidP="0071763F">
      <w:pPr>
        <w:widowControl w:val="0"/>
        <w:autoSpaceDE w:val="0"/>
        <w:autoSpaceDN w:val="0"/>
        <w:adjustRightInd w:val="0"/>
        <w:spacing w:line="480" w:lineRule="auto"/>
        <w:jc w:val="center"/>
        <w:rPr>
          <w:sz w:val="32"/>
          <w:szCs w:val="24"/>
        </w:rPr>
      </w:pPr>
      <w:r w:rsidRPr="00203C1B">
        <w:rPr>
          <w:b/>
          <w:bCs/>
          <w:sz w:val="36"/>
          <w:szCs w:val="30"/>
        </w:rPr>
        <w:t>UNDERTAKING</w:t>
      </w:r>
    </w:p>
    <w:p w:rsidR="0071763F" w:rsidRPr="00203C1B" w:rsidRDefault="0071763F" w:rsidP="0071763F">
      <w:pPr>
        <w:widowControl w:val="0"/>
        <w:autoSpaceDE w:val="0"/>
        <w:autoSpaceDN w:val="0"/>
        <w:adjustRightInd w:val="0"/>
        <w:spacing w:line="480" w:lineRule="auto"/>
        <w:ind w:right="664"/>
        <w:jc w:val="both"/>
        <w:rPr>
          <w:sz w:val="28"/>
          <w:szCs w:val="24"/>
        </w:rPr>
      </w:pPr>
      <w:r w:rsidRPr="00203C1B">
        <w:rPr>
          <w:sz w:val="24"/>
          <w:szCs w:val="23"/>
        </w:rPr>
        <w:t xml:space="preserve">I hereby declare that the project work entitled </w:t>
      </w:r>
      <w:r w:rsidRPr="00203C1B">
        <w:rPr>
          <w:b/>
          <w:bCs/>
          <w:sz w:val="24"/>
          <w:szCs w:val="23"/>
        </w:rPr>
        <w:t>“</w:t>
      </w:r>
      <w:r>
        <w:rPr>
          <w:b/>
          <w:bCs/>
          <w:sz w:val="24"/>
          <w:szCs w:val="23"/>
        </w:rPr>
        <w:t>Nagarro Employee Portal”</w:t>
      </w:r>
      <w:r w:rsidRPr="00203C1B">
        <w:rPr>
          <w:b/>
          <w:bCs/>
          <w:sz w:val="24"/>
          <w:szCs w:val="23"/>
        </w:rPr>
        <w:t xml:space="preserve"> </w:t>
      </w:r>
      <w:r w:rsidRPr="00203C1B">
        <w:rPr>
          <w:sz w:val="24"/>
          <w:szCs w:val="23"/>
        </w:rPr>
        <w:t>in partial fulfillment the requirement and</w:t>
      </w:r>
      <w:r w:rsidRPr="00203C1B">
        <w:rPr>
          <w:b/>
          <w:bCs/>
          <w:sz w:val="24"/>
          <w:szCs w:val="23"/>
        </w:rPr>
        <w:t xml:space="preserve"> </w:t>
      </w:r>
      <w:r w:rsidRPr="00203C1B">
        <w:rPr>
          <w:sz w:val="24"/>
          <w:szCs w:val="23"/>
        </w:rPr>
        <w:t xml:space="preserve">submitted to the </w:t>
      </w:r>
      <w:r w:rsidRPr="00203C1B">
        <w:rPr>
          <w:b/>
          <w:bCs/>
          <w:sz w:val="24"/>
          <w:szCs w:val="23"/>
        </w:rPr>
        <w:t>MNNIT Allahabad</w:t>
      </w:r>
      <w:r w:rsidRPr="00203C1B">
        <w:rPr>
          <w:sz w:val="24"/>
          <w:szCs w:val="23"/>
        </w:rPr>
        <w:t xml:space="preserve"> is authentic record of my own work carr</w:t>
      </w:r>
      <w:r>
        <w:rPr>
          <w:sz w:val="24"/>
          <w:szCs w:val="23"/>
        </w:rPr>
        <w:t>i</w:t>
      </w:r>
      <w:r w:rsidR="0048171E">
        <w:rPr>
          <w:sz w:val="24"/>
          <w:szCs w:val="23"/>
        </w:rPr>
        <w:t>ed out during the period from 09</w:t>
      </w:r>
      <w:r w:rsidRPr="00203C1B">
        <w:rPr>
          <w:sz w:val="24"/>
          <w:szCs w:val="23"/>
        </w:rPr>
        <w:t xml:space="preserve"> January, 201</w:t>
      </w:r>
      <w:r w:rsidR="0048171E">
        <w:rPr>
          <w:sz w:val="24"/>
          <w:szCs w:val="23"/>
        </w:rPr>
        <w:t>7 to 30</w:t>
      </w:r>
      <w:r w:rsidRPr="00203C1B">
        <w:rPr>
          <w:sz w:val="24"/>
          <w:szCs w:val="23"/>
        </w:rPr>
        <w:t xml:space="preserve"> </w:t>
      </w:r>
      <w:r w:rsidR="0048171E">
        <w:rPr>
          <w:sz w:val="24"/>
          <w:szCs w:val="23"/>
        </w:rPr>
        <w:t>April</w:t>
      </w:r>
      <w:r w:rsidRPr="00203C1B">
        <w:rPr>
          <w:sz w:val="24"/>
          <w:szCs w:val="23"/>
        </w:rPr>
        <w:t>, 20</w:t>
      </w:r>
      <w:r w:rsidR="0048171E">
        <w:rPr>
          <w:sz w:val="24"/>
          <w:szCs w:val="23"/>
        </w:rPr>
        <w:t>17</w:t>
      </w:r>
      <w:r w:rsidRPr="00203C1B">
        <w:rPr>
          <w:sz w:val="24"/>
          <w:szCs w:val="23"/>
        </w:rPr>
        <w:t>.</w:t>
      </w:r>
      <w:bookmarkStart w:id="0" w:name="_GoBack"/>
      <w:bookmarkEnd w:id="0"/>
    </w:p>
    <w:p w:rsidR="00B46E48" w:rsidRPr="00A5066E" w:rsidRDefault="00B46E48" w:rsidP="00B46E48">
      <w:pPr>
        <w:spacing w:line="200" w:lineRule="exact"/>
        <w:rPr>
          <w:sz w:val="24"/>
          <w:szCs w:val="24"/>
        </w:rPr>
      </w:pPr>
    </w:p>
    <w:p w:rsidR="00B46E48" w:rsidRDefault="00B46E48" w:rsidP="00B46E48">
      <w:pPr>
        <w:spacing w:line="200" w:lineRule="exact"/>
      </w:pPr>
    </w:p>
    <w:p w:rsidR="00B46E48" w:rsidRDefault="00B46E48" w:rsidP="00B46E48">
      <w:pPr>
        <w:spacing w:line="200" w:lineRule="exact"/>
      </w:pPr>
    </w:p>
    <w:p w:rsidR="00B46E48" w:rsidRDefault="00AA795B" w:rsidP="0071763F">
      <w:pPr>
        <w:spacing w:line="260" w:lineRule="exact"/>
        <w:ind w:right="377"/>
        <w:jc w:val="center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ab/>
      </w:r>
      <w:r>
        <w:rPr>
          <w:b/>
          <w:position w:val="-1"/>
          <w:sz w:val="24"/>
          <w:szCs w:val="24"/>
        </w:rPr>
        <w:tab/>
      </w:r>
      <w:r>
        <w:rPr>
          <w:b/>
          <w:position w:val="-1"/>
          <w:sz w:val="24"/>
          <w:szCs w:val="24"/>
        </w:rPr>
        <w:tab/>
      </w:r>
      <w:r>
        <w:rPr>
          <w:b/>
          <w:position w:val="-1"/>
          <w:sz w:val="24"/>
          <w:szCs w:val="24"/>
        </w:rPr>
        <w:tab/>
      </w:r>
      <w:r>
        <w:rPr>
          <w:b/>
          <w:position w:val="-1"/>
          <w:sz w:val="24"/>
          <w:szCs w:val="24"/>
        </w:rPr>
        <w:tab/>
      </w:r>
      <w:r>
        <w:rPr>
          <w:b/>
          <w:position w:val="-1"/>
          <w:sz w:val="24"/>
          <w:szCs w:val="24"/>
        </w:rPr>
        <w:tab/>
      </w:r>
      <w:r>
        <w:rPr>
          <w:b/>
          <w:position w:val="-1"/>
          <w:sz w:val="24"/>
          <w:szCs w:val="24"/>
        </w:rPr>
        <w:tab/>
      </w:r>
      <w:r>
        <w:rPr>
          <w:b/>
          <w:position w:val="-1"/>
          <w:sz w:val="24"/>
          <w:szCs w:val="24"/>
        </w:rPr>
        <w:tab/>
      </w:r>
      <w:r>
        <w:rPr>
          <w:b/>
          <w:position w:val="-1"/>
          <w:sz w:val="24"/>
          <w:szCs w:val="24"/>
        </w:rPr>
        <w:tab/>
      </w:r>
      <w:r>
        <w:rPr>
          <w:b/>
          <w:position w:val="-1"/>
          <w:sz w:val="24"/>
          <w:szCs w:val="24"/>
        </w:rPr>
        <w:tab/>
      </w:r>
    </w:p>
    <w:p w:rsidR="00B46E48" w:rsidRDefault="00B46E48" w:rsidP="00B46E48">
      <w:pPr>
        <w:spacing w:before="7" w:line="160" w:lineRule="exact"/>
        <w:rPr>
          <w:sz w:val="17"/>
          <w:szCs w:val="17"/>
        </w:rPr>
      </w:pPr>
    </w:p>
    <w:p w:rsidR="00B46E48" w:rsidRDefault="00B46E48" w:rsidP="00B46E48">
      <w:pPr>
        <w:spacing w:line="200" w:lineRule="exact"/>
      </w:pPr>
    </w:p>
    <w:p w:rsidR="00B46E48" w:rsidRDefault="00B46E48" w:rsidP="00B46E48">
      <w:pPr>
        <w:spacing w:line="200" w:lineRule="exact"/>
      </w:pPr>
    </w:p>
    <w:p w:rsidR="00B46E48" w:rsidRDefault="00B46E48" w:rsidP="00B46E48">
      <w:pPr>
        <w:spacing w:line="200" w:lineRule="exact"/>
      </w:pPr>
    </w:p>
    <w:p w:rsidR="00B46E48" w:rsidRDefault="00B46E48" w:rsidP="00B46E48">
      <w:pPr>
        <w:spacing w:line="200" w:lineRule="exact"/>
      </w:pPr>
    </w:p>
    <w:p w:rsidR="00B46E48" w:rsidRDefault="00B46E48" w:rsidP="00B46E48">
      <w:pPr>
        <w:spacing w:line="200" w:lineRule="exact"/>
      </w:pPr>
    </w:p>
    <w:p w:rsidR="00B46E48" w:rsidRDefault="00B46E48" w:rsidP="00B46E48">
      <w:pPr>
        <w:spacing w:line="200" w:lineRule="exact"/>
      </w:pPr>
    </w:p>
    <w:p w:rsidR="00B46E48" w:rsidRDefault="00B46E48" w:rsidP="00B46E48">
      <w:pPr>
        <w:spacing w:line="200" w:lineRule="exact"/>
      </w:pPr>
    </w:p>
    <w:p w:rsidR="00B46E48" w:rsidRDefault="00B46E48" w:rsidP="00B46E48">
      <w:pPr>
        <w:spacing w:line="200" w:lineRule="exact"/>
      </w:pPr>
    </w:p>
    <w:p w:rsidR="00AA795B" w:rsidRDefault="00AA795B" w:rsidP="00B46E48">
      <w:pPr>
        <w:spacing w:line="200" w:lineRule="exact"/>
      </w:pPr>
    </w:p>
    <w:p w:rsidR="00AA795B" w:rsidRDefault="00AA795B" w:rsidP="00B46E48">
      <w:pPr>
        <w:spacing w:line="200" w:lineRule="exact"/>
      </w:pPr>
    </w:p>
    <w:p w:rsidR="00AA795B" w:rsidRDefault="00AA795B" w:rsidP="00B46E48">
      <w:pPr>
        <w:spacing w:line="200" w:lineRule="exact"/>
      </w:pPr>
    </w:p>
    <w:p w:rsidR="00AA795B" w:rsidRDefault="00AA795B" w:rsidP="00B46E48">
      <w:pPr>
        <w:spacing w:line="200" w:lineRule="exact"/>
      </w:pPr>
    </w:p>
    <w:p w:rsidR="00AA795B" w:rsidRDefault="00AA795B" w:rsidP="00B46E48">
      <w:pPr>
        <w:spacing w:line="200" w:lineRule="exact"/>
      </w:pPr>
    </w:p>
    <w:p w:rsidR="00AA795B" w:rsidRDefault="00AA795B" w:rsidP="00B46E48">
      <w:pPr>
        <w:spacing w:line="200" w:lineRule="exact"/>
      </w:pPr>
    </w:p>
    <w:p w:rsidR="00AA795B" w:rsidRDefault="00AA795B" w:rsidP="00B46E48">
      <w:pPr>
        <w:spacing w:line="200" w:lineRule="exact"/>
      </w:pPr>
    </w:p>
    <w:p w:rsidR="00CD43C1" w:rsidRDefault="00CD43C1" w:rsidP="00CD43C1">
      <w:pPr>
        <w:jc w:val="both"/>
      </w:pPr>
    </w:p>
    <w:p w:rsidR="00CD43C1" w:rsidRDefault="00CD43C1" w:rsidP="00CD43C1">
      <w:pPr>
        <w:jc w:val="both"/>
      </w:pPr>
    </w:p>
    <w:p w:rsidR="00CD43C1" w:rsidRPr="009559A2" w:rsidRDefault="0048171E" w:rsidP="00CD43C1">
      <w:pPr>
        <w:jc w:val="both"/>
        <w:rPr>
          <w:sz w:val="24"/>
          <w:szCs w:val="24"/>
        </w:rPr>
      </w:pPr>
      <w:r>
        <w:rPr>
          <w:sz w:val="24"/>
          <w:szCs w:val="24"/>
        </w:rPr>
        <w:t>May, 2017</w:t>
      </w:r>
      <w:r w:rsidR="00CD43C1">
        <w:rPr>
          <w:sz w:val="24"/>
          <w:szCs w:val="24"/>
        </w:rPr>
        <w:t xml:space="preserve">                                                                 </w:t>
      </w:r>
      <w:r w:rsidR="00CD43C1">
        <w:rPr>
          <w:sz w:val="24"/>
          <w:szCs w:val="24"/>
        </w:rPr>
        <w:tab/>
      </w:r>
      <w:r w:rsidR="00CD43C1">
        <w:rPr>
          <w:sz w:val="24"/>
          <w:szCs w:val="24"/>
        </w:rPr>
        <w:tab/>
        <w:t xml:space="preserve"> ……………………….   </w:t>
      </w:r>
    </w:p>
    <w:p w:rsidR="00AA795B" w:rsidRPr="009559A2" w:rsidRDefault="0048171E" w:rsidP="00CD43C1">
      <w:pPr>
        <w:jc w:val="both"/>
        <w:rPr>
          <w:sz w:val="24"/>
          <w:szCs w:val="24"/>
        </w:rPr>
      </w:pPr>
      <w:r>
        <w:rPr>
          <w:sz w:val="24"/>
          <w:szCs w:val="24"/>
        </w:rPr>
        <w:t>Allahabad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Prakash </w:t>
      </w:r>
      <w:proofErr w:type="spellStart"/>
      <w:r>
        <w:rPr>
          <w:sz w:val="24"/>
          <w:szCs w:val="24"/>
        </w:rPr>
        <w:t>Verma</w:t>
      </w:r>
      <w:proofErr w:type="spellEnd"/>
    </w:p>
    <w:p w:rsidR="00AA795B" w:rsidRDefault="00AA795B" w:rsidP="00AA795B">
      <w:pPr>
        <w:ind w:left="288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A795B" w:rsidRDefault="00AA795B" w:rsidP="00AA795B">
      <w:pPr>
        <w:widowControl w:val="0"/>
        <w:autoSpaceDE w:val="0"/>
        <w:autoSpaceDN w:val="0"/>
        <w:adjustRightInd w:val="0"/>
        <w:spacing w:line="360" w:lineRule="auto"/>
        <w:rPr>
          <w:sz w:val="24"/>
          <w:szCs w:val="23"/>
        </w:rPr>
      </w:pPr>
    </w:p>
    <w:p w:rsidR="00AA795B" w:rsidRDefault="00AA795B" w:rsidP="00B46E48">
      <w:pPr>
        <w:spacing w:line="200" w:lineRule="exact"/>
      </w:pPr>
    </w:p>
    <w:p w:rsidR="00B46E48" w:rsidRDefault="00B46E48" w:rsidP="00B46E48">
      <w:pPr>
        <w:spacing w:line="200" w:lineRule="exact"/>
      </w:pPr>
    </w:p>
    <w:p w:rsidR="00B46E48" w:rsidRDefault="00B46E48" w:rsidP="00B46E48">
      <w:pPr>
        <w:spacing w:line="200" w:lineRule="exact"/>
      </w:pPr>
    </w:p>
    <w:p w:rsidR="00B46E48" w:rsidRDefault="00B46E48" w:rsidP="00B46E48">
      <w:pPr>
        <w:spacing w:line="200" w:lineRule="exact"/>
      </w:pPr>
    </w:p>
    <w:p w:rsidR="00B46E48" w:rsidRDefault="00B46E48" w:rsidP="00B46E48">
      <w:pPr>
        <w:spacing w:line="200" w:lineRule="exact"/>
      </w:pPr>
    </w:p>
    <w:p w:rsidR="00B46E48" w:rsidRDefault="00B46E48" w:rsidP="00B46E48">
      <w:pPr>
        <w:spacing w:line="200" w:lineRule="exact"/>
      </w:pPr>
    </w:p>
    <w:p w:rsidR="00B46E48" w:rsidRDefault="00B46E48" w:rsidP="00B46E48">
      <w:pPr>
        <w:spacing w:line="200" w:lineRule="exact"/>
      </w:pPr>
    </w:p>
    <w:p w:rsidR="00B46E48" w:rsidRDefault="00B46E48" w:rsidP="00B46E48">
      <w:pPr>
        <w:spacing w:line="200" w:lineRule="exact"/>
      </w:pPr>
    </w:p>
    <w:p w:rsidR="00B46E48" w:rsidRDefault="00B46E48" w:rsidP="00B46E48">
      <w:pPr>
        <w:spacing w:line="200" w:lineRule="exact"/>
      </w:pPr>
    </w:p>
    <w:p w:rsidR="00B46E48" w:rsidRDefault="00B46E48" w:rsidP="00B46E48">
      <w:pPr>
        <w:spacing w:line="200" w:lineRule="exact"/>
      </w:pPr>
    </w:p>
    <w:p w:rsidR="00B46E48" w:rsidRDefault="00B46E48" w:rsidP="00B46E48">
      <w:pPr>
        <w:spacing w:line="200" w:lineRule="exact"/>
      </w:pPr>
    </w:p>
    <w:p w:rsidR="00B46E48" w:rsidRDefault="00B46E48" w:rsidP="00B46E48">
      <w:pPr>
        <w:spacing w:line="200" w:lineRule="exact"/>
      </w:pPr>
    </w:p>
    <w:p w:rsidR="00004115" w:rsidRDefault="00004115" w:rsidP="00B46E48">
      <w:pPr>
        <w:spacing w:line="200" w:lineRule="exact"/>
      </w:pPr>
    </w:p>
    <w:p w:rsidR="00004115" w:rsidRDefault="00004115" w:rsidP="00B46E48">
      <w:pPr>
        <w:spacing w:line="200" w:lineRule="exact"/>
      </w:pPr>
    </w:p>
    <w:p w:rsidR="00004115" w:rsidRDefault="00004115" w:rsidP="00B46E48">
      <w:pPr>
        <w:spacing w:line="200" w:lineRule="exact"/>
      </w:pPr>
    </w:p>
    <w:p w:rsidR="00004115" w:rsidRDefault="00004115" w:rsidP="00B46E48">
      <w:pPr>
        <w:spacing w:line="200" w:lineRule="exact"/>
      </w:pPr>
    </w:p>
    <w:p w:rsidR="00004115" w:rsidRDefault="00004115" w:rsidP="00B46E48">
      <w:pPr>
        <w:spacing w:line="200" w:lineRule="exact"/>
      </w:pPr>
    </w:p>
    <w:p w:rsidR="00004115" w:rsidRDefault="00004115" w:rsidP="00B46E48">
      <w:pPr>
        <w:spacing w:line="200" w:lineRule="exact"/>
      </w:pPr>
    </w:p>
    <w:p w:rsidR="00B46E48" w:rsidRDefault="00B46E48" w:rsidP="00B46E48">
      <w:pPr>
        <w:spacing w:line="200" w:lineRule="exact"/>
      </w:pPr>
    </w:p>
    <w:p w:rsidR="00B46E48" w:rsidRDefault="00B46E48" w:rsidP="00B46E48">
      <w:pPr>
        <w:spacing w:line="200" w:lineRule="exact"/>
      </w:pPr>
    </w:p>
    <w:p w:rsidR="006351BE" w:rsidRPr="005F4E1A" w:rsidRDefault="006351BE" w:rsidP="005F4E1A">
      <w:pPr>
        <w:spacing w:line="200" w:lineRule="exact"/>
        <w:jc w:val="center"/>
        <w:rPr>
          <w:b/>
          <w:sz w:val="28"/>
          <w:szCs w:val="28"/>
        </w:rPr>
      </w:pPr>
    </w:p>
    <w:sectPr w:rsidR="006351BE" w:rsidRPr="005F4E1A" w:rsidSect="005F4E1A">
      <w:headerReference w:type="default" r:id="rId8"/>
      <w:footerReference w:type="default" r:id="rId9"/>
      <w:pgSz w:w="11900" w:h="16840"/>
      <w:pgMar w:top="2160" w:right="1440" w:bottom="1440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844" w:rsidRDefault="008A4844">
      <w:r>
        <w:separator/>
      </w:r>
    </w:p>
  </w:endnote>
  <w:endnote w:type="continuationSeparator" w:id="0">
    <w:p w:rsidR="008A4844" w:rsidRDefault="008A4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1BE" w:rsidRDefault="006351BE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844" w:rsidRDefault="008A4844">
      <w:r>
        <w:separator/>
      </w:r>
    </w:p>
  </w:footnote>
  <w:footnote w:type="continuationSeparator" w:id="0">
    <w:p w:rsidR="008A4844" w:rsidRDefault="008A48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E1A" w:rsidRPr="004C0A48" w:rsidRDefault="005F4E1A" w:rsidP="004C0A48">
    <w:pPr>
      <w:pStyle w:val="Header"/>
      <w:tabs>
        <w:tab w:val="clear" w:pos="4513"/>
        <w:tab w:val="clear" w:pos="9026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B0DF3"/>
    <w:multiLevelType w:val="multilevel"/>
    <w:tmpl w:val="91D0718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51BE"/>
    <w:rsid w:val="00004115"/>
    <w:rsid w:val="001C041D"/>
    <w:rsid w:val="0026367F"/>
    <w:rsid w:val="002718F6"/>
    <w:rsid w:val="003041A9"/>
    <w:rsid w:val="00426ABC"/>
    <w:rsid w:val="0048171E"/>
    <w:rsid w:val="004C0A48"/>
    <w:rsid w:val="004C70EF"/>
    <w:rsid w:val="00580370"/>
    <w:rsid w:val="005E00EC"/>
    <w:rsid w:val="005F4E1A"/>
    <w:rsid w:val="006351BE"/>
    <w:rsid w:val="00663859"/>
    <w:rsid w:val="00694383"/>
    <w:rsid w:val="0071763F"/>
    <w:rsid w:val="007774C8"/>
    <w:rsid w:val="008A4844"/>
    <w:rsid w:val="0091063D"/>
    <w:rsid w:val="009559A2"/>
    <w:rsid w:val="0098286C"/>
    <w:rsid w:val="009D7AFC"/>
    <w:rsid w:val="009E68F7"/>
    <w:rsid w:val="00A5066E"/>
    <w:rsid w:val="00AA795B"/>
    <w:rsid w:val="00B46E48"/>
    <w:rsid w:val="00B52F53"/>
    <w:rsid w:val="00C76AD1"/>
    <w:rsid w:val="00CD43C1"/>
    <w:rsid w:val="00DB611E"/>
    <w:rsid w:val="00E8780F"/>
    <w:rsid w:val="00F23F99"/>
    <w:rsid w:val="00F6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C4BB5"/>
  <w15:docId w15:val="{57DCEA74-A627-429F-B04A-B6BA5D5F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F4E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E1A"/>
  </w:style>
  <w:style w:type="paragraph" w:styleId="Footer">
    <w:name w:val="footer"/>
    <w:basedOn w:val="Normal"/>
    <w:link w:val="FooterChar"/>
    <w:uiPriority w:val="99"/>
    <w:unhideWhenUsed/>
    <w:rsid w:val="005F4E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4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BD687-E39C-4A28-A128-ABB1AB41D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Prakash Verma</cp:lastModifiedBy>
  <cp:revision>20</cp:revision>
  <dcterms:created xsi:type="dcterms:W3CDTF">2016-04-28T07:41:00Z</dcterms:created>
  <dcterms:modified xsi:type="dcterms:W3CDTF">2017-04-23T15:53:00Z</dcterms:modified>
</cp:coreProperties>
</file>